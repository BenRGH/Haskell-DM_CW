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E8" w:rsidRDefault="00260694">
      <w:pPr>
        <w:spacing w:before="44"/>
        <w:ind w:left="4010" w:right="4003"/>
        <w:jc w:val="center"/>
        <w:rPr>
          <w:sz w:val="41"/>
          <w:szCs w:val="41"/>
        </w:rPr>
      </w:pPr>
      <w:r>
        <w:rPr>
          <w:b/>
          <w:w w:val="94"/>
          <w:sz w:val="41"/>
          <w:szCs w:val="41"/>
        </w:rPr>
        <w:t>M</w:t>
      </w:r>
      <w:r>
        <w:rPr>
          <w:b/>
          <w:spacing w:val="-46"/>
          <w:w w:val="90"/>
          <w:sz w:val="41"/>
          <w:szCs w:val="41"/>
        </w:rPr>
        <w:t>A</w:t>
      </w:r>
      <w:r>
        <w:rPr>
          <w:b/>
          <w:w w:val="96"/>
          <w:sz w:val="41"/>
          <w:szCs w:val="41"/>
        </w:rPr>
        <w:t>THFUN</w:t>
      </w:r>
    </w:p>
    <w:p w:rsidR="00FF59E8" w:rsidRDefault="00260694">
      <w:pPr>
        <w:spacing w:before="84"/>
        <w:ind w:left="69" w:right="62"/>
        <w:jc w:val="center"/>
        <w:rPr>
          <w:sz w:val="41"/>
          <w:szCs w:val="41"/>
        </w:rPr>
      </w:pPr>
      <w:proofErr w:type="gramStart"/>
      <w:r>
        <w:rPr>
          <w:b/>
          <w:sz w:val="41"/>
          <w:szCs w:val="41"/>
        </w:rPr>
        <w:t xml:space="preserve">Discrete </w:t>
      </w:r>
      <w:r>
        <w:rPr>
          <w:b/>
          <w:spacing w:val="30"/>
          <w:sz w:val="41"/>
          <w:szCs w:val="41"/>
        </w:rPr>
        <w:t xml:space="preserve"> </w:t>
      </w:r>
      <w:r>
        <w:rPr>
          <w:b/>
          <w:w w:val="107"/>
          <w:sz w:val="41"/>
          <w:szCs w:val="41"/>
        </w:rPr>
        <w:t>Mathematics</w:t>
      </w:r>
      <w:proofErr w:type="gramEnd"/>
      <w:r>
        <w:rPr>
          <w:b/>
          <w:spacing w:val="11"/>
          <w:w w:val="107"/>
          <w:sz w:val="41"/>
          <w:szCs w:val="41"/>
        </w:rPr>
        <w:t xml:space="preserve"> </w:t>
      </w:r>
      <w:r>
        <w:rPr>
          <w:b/>
          <w:sz w:val="41"/>
          <w:szCs w:val="41"/>
        </w:rPr>
        <w:t>and</w:t>
      </w:r>
      <w:r>
        <w:rPr>
          <w:b/>
          <w:spacing w:val="77"/>
          <w:sz w:val="41"/>
          <w:szCs w:val="41"/>
        </w:rPr>
        <w:t xml:space="preserve"> </w:t>
      </w:r>
      <w:r>
        <w:rPr>
          <w:b/>
          <w:spacing w:val="-16"/>
          <w:w w:val="106"/>
          <w:sz w:val="41"/>
          <w:szCs w:val="41"/>
        </w:rPr>
        <w:t>F</w:t>
      </w:r>
      <w:r>
        <w:rPr>
          <w:b/>
          <w:w w:val="106"/>
          <w:sz w:val="41"/>
          <w:szCs w:val="41"/>
        </w:rPr>
        <w:t>unctional</w:t>
      </w:r>
      <w:r>
        <w:rPr>
          <w:b/>
          <w:spacing w:val="41"/>
          <w:w w:val="106"/>
          <w:sz w:val="41"/>
          <w:szCs w:val="41"/>
        </w:rPr>
        <w:t xml:space="preserve"> </w:t>
      </w:r>
      <w:r>
        <w:rPr>
          <w:b/>
          <w:w w:val="106"/>
          <w:sz w:val="41"/>
          <w:szCs w:val="41"/>
        </w:rPr>
        <w:t>Programming</w:t>
      </w:r>
    </w:p>
    <w:p w:rsidR="00FF59E8" w:rsidRDefault="00FF59E8">
      <w:pPr>
        <w:spacing w:before="1" w:line="260" w:lineRule="exact"/>
        <w:rPr>
          <w:sz w:val="26"/>
          <w:szCs w:val="26"/>
        </w:rPr>
      </w:pPr>
    </w:p>
    <w:p w:rsidR="00FF59E8" w:rsidRDefault="00260694">
      <w:pPr>
        <w:ind w:left="1304" w:right="1297"/>
        <w:jc w:val="center"/>
        <w:rPr>
          <w:sz w:val="34"/>
          <w:szCs w:val="34"/>
        </w:rPr>
      </w:pPr>
      <w:r>
        <w:rPr>
          <w:b/>
          <w:spacing w:val="-14"/>
          <w:w w:val="107"/>
          <w:sz w:val="34"/>
          <w:szCs w:val="34"/>
        </w:rPr>
        <w:t>F</w:t>
      </w:r>
      <w:r>
        <w:rPr>
          <w:b/>
          <w:w w:val="107"/>
          <w:sz w:val="34"/>
          <w:szCs w:val="34"/>
        </w:rPr>
        <w:t>unctional</w:t>
      </w:r>
      <w:r>
        <w:rPr>
          <w:b/>
          <w:spacing w:val="18"/>
          <w:w w:val="107"/>
          <w:sz w:val="34"/>
          <w:szCs w:val="34"/>
        </w:rPr>
        <w:t xml:space="preserve"> </w:t>
      </w:r>
      <w:r>
        <w:rPr>
          <w:b/>
          <w:w w:val="107"/>
          <w:sz w:val="34"/>
          <w:szCs w:val="34"/>
        </w:rPr>
        <w:t>Programming</w:t>
      </w:r>
      <w:r>
        <w:rPr>
          <w:b/>
          <w:spacing w:val="9"/>
          <w:w w:val="107"/>
          <w:sz w:val="34"/>
          <w:szCs w:val="34"/>
        </w:rPr>
        <w:t xml:space="preserve"> </w:t>
      </w:r>
      <w:r>
        <w:rPr>
          <w:b/>
          <w:w w:val="107"/>
          <w:sz w:val="34"/>
          <w:szCs w:val="34"/>
        </w:rPr>
        <w:t>Assignment</w:t>
      </w:r>
      <w:r>
        <w:rPr>
          <w:b/>
          <w:spacing w:val="43"/>
          <w:w w:val="107"/>
          <w:sz w:val="34"/>
          <w:szCs w:val="34"/>
        </w:rPr>
        <w:t xml:space="preserve"> </w:t>
      </w:r>
      <w:r>
        <w:rPr>
          <w:b/>
          <w:w w:val="122"/>
          <w:sz w:val="34"/>
          <w:szCs w:val="34"/>
        </w:rPr>
        <w:t>2016/17</w:t>
      </w:r>
    </w:p>
    <w:p w:rsidR="00FF59E8" w:rsidRDefault="00FF59E8">
      <w:pPr>
        <w:spacing w:line="200" w:lineRule="exact"/>
      </w:pPr>
    </w:p>
    <w:p w:rsidR="00FF59E8" w:rsidRDefault="00FF59E8">
      <w:pPr>
        <w:spacing w:before="5" w:line="260" w:lineRule="exact"/>
        <w:rPr>
          <w:sz w:val="26"/>
          <w:szCs w:val="26"/>
        </w:rPr>
      </w:pPr>
    </w:p>
    <w:p w:rsidR="00FF59E8" w:rsidRPr="00B51092" w:rsidRDefault="00260694">
      <w:pPr>
        <w:ind w:left="284" w:right="8085"/>
        <w:jc w:val="both"/>
        <w:rPr>
          <w:sz w:val="28"/>
          <w:szCs w:val="28"/>
          <w:highlight w:val="yellow"/>
        </w:rPr>
      </w:pPr>
      <w:r w:rsidRPr="00B51092">
        <w:rPr>
          <w:b/>
          <w:w w:val="109"/>
          <w:sz w:val="28"/>
          <w:szCs w:val="28"/>
          <w:highlight w:val="yellow"/>
        </w:rPr>
        <w:t>Introduction</w:t>
      </w:r>
    </w:p>
    <w:p w:rsidR="00FF59E8" w:rsidRPr="00B51092" w:rsidRDefault="00FF59E8">
      <w:pPr>
        <w:spacing w:before="17" w:line="200" w:lineRule="exact"/>
        <w:rPr>
          <w:highlight w:val="yellow"/>
        </w:rPr>
      </w:pPr>
    </w:p>
    <w:p w:rsidR="00FF59E8" w:rsidRPr="00B51092" w:rsidRDefault="00260694">
      <w:pPr>
        <w:spacing w:line="251" w:lineRule="auto"/>
        <w:ind w:left="284" w:right="236"/>
        <w:jc w:val="both"/>
        <w:rPr>
          <w:sz w:val="24"/>
          <w:szCs w:val="24"/>
          <w:highlight w:val="yellow"/>
        </w:rPr>
      </w:pPr>
      <w:r w:rsidRPr="00B51092">
        <w:rPr>
          <w:sz w:val="24"/>
          <w:szCs w:val="24"/>
          <w:highlight w:val="yellow"/>
        </w:rPr>
        <w:t>This</w:t>
      </w:r>
      <w:r w:rsidRPr="00B51092">
        <w:rPr>
          <w:spacing w:val="3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assignment</w:t>
      </w:r>
      <w:r w:rsidRPr="00B51092">
        <w:rPr>
          <w:spacing w:val="20"/>
          <w:w w:val="10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aims</w:t>
      </w:r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give</w:t>
      </w:r>
      <w:r w:rsidRPr="00B51092">
        <w:rPr>
          <w:spacing w:val="3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</w:t>
      </w:r>
      <w:r w:rsidRPr="00B51092">
        <w:rPr>
          <w:spacing w:val="47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practice </w:t>
      </w:r>
      <w:r w:rsidRPr="00B51092">
        <w:rPr>
          <w:spacing w:val="2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in</w:t>
      </w:r>
      <w:proofErr w:type="gramEnd"/>
      <w:r w:rsidRPr="00B51092">
        <w:rPr>
          <w:spacing w:val="4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using </w:t>
      </w:r>
      <w:r w:rsidRPr="00B51092">
        <w:rPr>
          <w:spacing w:val="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 </w:t>
      </w:r>
      <w:r w:rsidRPr="00B51092">
        <w:rPr>
          <w:spacing w:val="3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constructs</w:t>
      </w:r>
      <w:r w:rsidRPr="00B51092">
        <w:rPr>
          <w:spacing w:val="20"/>
          <w:w w:val="10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and </w:t>
      </w:r>
      <w:r w:rsidRPr="00B51092">
        <w:rPr>
          <w:spacing w:val="10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techniques</w:t>
      </w:r>
      <w:r w:rsidRPr="00B51092">
        <w:rPr>
          <w:spacing w:val="30"/>
          <w:w w:val="10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 xml:space="preserve">covered </w:t>
      </w:r>
      <w:r w:rsidRPr="00B51092">
        <w:rPr>
          <w:sz w:val="24"/>
          <w:szCs w:val="24"/>
          <w:highlight w:val="yellow"/>
        </w:rPr>
        <w:t>in</w:t>
      </w:r>
      <w:r w:rsidRPr="00B51092">
        <w:rPr>
          <w:spacing w:val="3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  </w:t>
      </w:r>
      <w:r w:rsidRPr="00B51092">
        <w:rPr>
          <w:w w:val="108"/>
          <w:sz w:val="24"/>
          <w:szCs w:val="24"/>
          <w:highlight w:val="yellow"/>
        </w:rPr>
        <w:t>functional</w:t>
      </w:r>
      <w:r w:rsidRPr="00B51092">
        <w:rPr>
          <w:spacing w:val="17"/>
          <w:w w:val="10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programming</w:t>
      </w:r>
      <w:r w:rsidRPr="00B51092">
        <w:rPr>
          <w:spacing w:val="17"/>
          <w:w w:val="10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lectures </w:t>
      </w:r>
      <w:r w:rsidRPr="00B51092">
        <w:rPr>
          <w:spacing w:val="2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and </w:t>
      </w:r>
      <w:r w:rsidRPr="00B51092">
        <w:rPr>
          <w:spacing w:val="7"/>
          <w:sz w:val="24"/>
          <w:szCs w:val="24"/>
          <w:highlight w:val="yellow"/>
        </w:rPr>
        <w:t xml:space="preserve"> </w:t>
      </w:r>
      <w:proofErr w:type="spellStart"/>
      <w:r w:rsidRPr="00B51092">
        <w:rPr>
          <w:sz w:val="24"/>
          <w:szCs w:val="24"/>
          <w:highlight w:val="yellow"/>
        </w:rPr>
        <w:t>practicals</w:t>
      </w:r>
      <w:proofErr w:type="spellEnd"/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2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by</w:t>
      </w:r>
      <w:r w:rsidRPr="00B51092">
        <w:rPr>
          <w:spacing w:val="29"/>
          <w:sz w:val="24"/>
          <w:szCs w:val="24"/>
          <w:highlight w:val="yellow"/>
        </w:rPr>
        <w:t xml:space="preserve"> </w:t>
      </w:r>
      <w:r w:rsidRPr="00B51092">
        <w:rPr>
          <w:w w:val="107"/>
          <w:sz w:val="24"/>
          <w:szCs w:val="24"/>
          <w:highlight w:val="yellow"/>
        </w:rPr>
        <w:t>developing</w:t>
      </w:r>
      <w:r w:rsidRPr="00B51092">
        <w:rPr>
          <w:spacing w:val="18"/>
          <w:w w:val="10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</w:t>
      </w:r>
      <w:r w:rsidRPr="00B51092">
        <w:rPr>
          <w:spacing w:val="3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complete </w:t>
      </w:r>
      <w:r w:rsidRPr="00B51092">
        <w:rPr>
          <w:spacing w:val="32"/>
          <w:sz w:val="24"/>
          <w:szCs w:val="24"/>
          <w:highlight w:val="yellow"/>
        </w:rPr>
        <w:t xml:space="preserve"> </w:t>
      </w:r>
      <w:r w:rsidRPr="00B51092">
        <w:rPr>
          <w:w w:val="105"/>
          <w:sz w:val="24"/>
          <w:szCs w:val="24"/>
          <w:highlight w:val="yellow"/>
        </w:rPr>
        <w:t xml:space="preserve">Haskell </w:t>
      </w:r>
      <w:r w:rsidRPr="00B51092">
        <w:rPr>
          <w:w w:val="109"/>
          <w:sz w:val="24"/>
          <w:szCs w:val="24"/>
          <w:highlight w:val="yellow"/>
        </w:rPr>
        <w:t>program.</w:t>
      </w:r>
      <w:r w:rsidRPr="00B51092">
        <w:rPr>
          <w:spacing w:val="59"/>
          <w:w w:val="10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This</w:t>
      </w:r>
      <w:r w:rsidRPr="00B51092">
        <w:rPr>
          <w:spacing w:val="3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work</w:t>
      </w:r>
      <w:r w:rsidRPr="00B51092">
        <w:rPr>
          <w:spacing w:val="5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3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</w:t>
      </w:r>
      <w:r w:rsidRPr="00B51092">
        <w:rPr>
          <w:spacing w:val="38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marked </w:t>
      </w:r>
      <w:r w:rsidRPr="00B51092">
        <w:rPr>
          <w:spacing w:val="2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out</w:t>
      </w:r>
      <w:proofErr w:type="gramEnd"/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2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67</w:t>
      </w:r>
      <w:r w:rsidRPr="00B51092">
        <w:rPr>
          <w:spacing w:val="4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and </w:t>
      </w:r>
      <w:r w:rsidRPr="00B51092">
        <w:rPr>
          <w:spacing w:val="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carries </w:t>
      </w:r>
      <w:r w:rsidRPr="00B51092">
        <w:rPr>
          <w:spacing w:val="1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67%</w:t>
      </w:r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2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5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functional</w:t>
      </w:r>
      <w:r w:rsidRPr="00B51092">
        <w:rPr>
          <w:spacing w:val="15"/>
          <w:w w:val="10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 xml:space="preserve">program- </w:t>
      </w:r>
      <w:proofErr w:type="spellStart"/>
      <w:r w:rsidRPr="00B51092">
        <w:rPr>
          <w:sz w:val="24"/>
          <w:szCs w:val="24"/>
          <w:highlight w:val="yellow"/>
        </w:rPr>
        <w:t>ming</w:t>
      </w:r>
      <w:proofErr w:type="spellEnd"/>
      <w:r w:rsidRPr="00B51092">
        <w:rPr>
          <w:spacing w:val="40"/>
          <w:sz w:val="24"/>
          <w:szCs w:val="24"/>
          <w:highlight w:val="yellow"/>
        </w:rPr>
        <w:t xml:space="preserve"> </w:t>
      </w:r>
      <w:r w:rsidRPr="00B51092">
        <w:rPr>
          <w:w w:val="107"/>
          <w:sz w:val="24"/>
          <w:szCs w:val="24"/>
          <w:highlight w:val="yellow"/>
        </w:rPr>
        <w:t xml:space="preserve">coursework </w:t>
      </w:r>
      <w:r w:rsidRPr="00B51092">
        <w:rPr>
          <w:sz w:val="24"/>
          <w:szCs w:val="24"/>
          <w:highlight w:val="yellow"/>
        </w:rPr>
        <w:t>mark</w:t>
      </w:r>
      <w:r w:rsidRPr="00B51092">
        <w:rPr>
          <w:spacing w:val="5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(it</w:t>
      </w:r>
      <w:r w:rsidRPr="00B51092">
        <w:rPr>
          <w:spacing w:val="3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1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</w:t>
      </w:r>
      <w:r w:rsidRPr="00B51092">
        <w:rPr>
          <w:spacing w:val="2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combined </w:t>
      </w:r>
      <w:r w:rsidRPr="00B51092">
        <w:rPr>
          <w:spacing w:val="1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with</w:t>
      </w:r>
      <w:r w:rsidRPr="00B51092">
        <w:rPr>
          <w:spacing w:val="4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4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33%</w:t>
      </w:r>
      <w:r w:rsidRPr="00B51092">
        <w:rPr>
          <w:spacing w:val="3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given</w:t>
      </w:r>
      <w:r w:rsidRPr="00B51092">
        <w:rPr>
          <w:spacing w:val="3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for</w:t>
      </w:r>
      <w:r w:rsidRPr="00B51092">
        <w:rPr>
          <w:spacing w:val="2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4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in-class</w:t>
      </w:r>
      <w:r w:rsidRPr="00B51092">
        <w:rPr>
          <w:spacing w:val="3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test</w:t>
      </w:r>
      <w:r w:rsidRPr="00B51092">
        <w:rPr>
          <w:spacing w:val="4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held</w:t>
      </w:r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 xml:space="preserve">in </w:t>
      </w:r>
      <w:r w:rsidRPr="00B51092">
        <w:rPr>
          <w:w w:val="112"/>
          <w:sz w:val="24"/>
          <w:szCs w:val="24"/>
          <w:highlight w:val="yellow"/>
        </w:rPr>
        <w:t>January</w:t>
      </w:r>
      <w:r w:rsidRPr="00B51092">
        <w:rPr>
          <w:spacing w:val="-9"/>
          <w:w w:val="112"/>
          <w:sz w:val="24"/>
          <w:szCs w:val="24"/>
          <w:highlight w:val="yellow"/>
        </w:rPr>
        <w:t xml:space="preserve"> </w:t>
      </w:r>
      <w:r w:rsidRPr="00B51092">
        <w:rPr>
          <w:w w:val="112"/>
          <w:sz w:val="24"/>
          <w:szCs w:val="24"/>
          <w:highlight w:val="yellow"/>
        </w:rPr>
        <w:t>2017).</w:t>
      </w:r>
    </w:p>
    <w:p w:rsidR="00FF59E8" w:rsidRPr="00B51092" w:rsidRDefault="00FF59E8">
      <w:pPr>
        <w:spacing w:line="100" w:lineRule="exact"/>
        <w:rPr>
          <w:sz w:val="10"/>
          <w:szCs w:val="10"/>
          <w:highlight w:val="yellow"/>
        </w:rPr>
      </w:pPr>
    </w:p>
    <w:p w:rsidR="00FF59E8" w:rsidRDefault="00260694">
      <w:pPr>
        <w:spacing w:line="251" w:lineRule="auto"/>
        <w:ind w:left="284" w:right="236" w:firstLine="351"/>
        <w:jc w:val="both"/>
        <w:rPr>
          <w:sz w:val="24"/>
          <w:szCs w:val="24"/>
        </w:rPr>
      </w:pPr>
      <w:r w:rsidRPr="00B51092">
        <w:rPr>
          <w:spacing w:val="-23"/>
          <w:w w:val="80"/>
          <w:sz w:val="24"/>
          <w:szCs w:val="24"/>
          <w:highlight w:val="yellow"/>
        </w:rPr>
        <w:t>Y</w:t>
      </w:r>
      <w:r w:rsidRPr="00B51092">
        <w:rPr>
          <w:w w:val="110"/>
          <w:sz w:val="24"/>
          <w:szCs w:val="24"/>
          <w:highlight w:val="yellow"/>
        </w:rPr>
        <w:t>ou</w:t>
      </w:r>
      <w:r w:rsidRPr="00B51092">
        <w:rPr>
          <w:spacing w:val="23"/>
          <w:w w:val="110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need </w:t>
      </w:r>
      <w:r w:rsidRPr="00B51092">
        <w:rPr>
          <w:spacing w:val="1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proofErr w:type="gramEnd"/>
      <w:r w:rsidRPr="00B51092">
        <w:rPr>
          <w:spacing w:val="4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submit </w:t>
      </w:r>
      <w:r w:rsidRPr="00B51092">
        <w:rPr>
          <w:spacing w:val="1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your</w:t>
      </w:r>
      <w:r w:rsidRPr="00B51092">
        <w:rPr>
          <w:spacing w:val="53"/>
          <w:sz w:val="24"/>
          <w:szCs w:val="24"/>
          <w:highlight w:val="yellow"/>
        </w:rPr>
        <w:t xml:space="preserve"> </w:t>
      </w:r>
      <w:r w:rsidRPr="00B51092">
        <w:rPr>
          <w:w w:val="109"/>
          <w:sz w:val="24"/>
          <w:szCs w:val="24"/>
          <w:highlight w:val="yellow"/>
        </w:rPr>
        <w:t>program</w:t>
      </w:r>
      <w:r w:rsidRPr="00B51092">
        <w:rPr>
          <w:spacing w:val="17"/>
          <w:w w:val="10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via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 </w:t>
      </w:r>
      <w:r w:rsidRPr="00B51092">
        <w:rPr>
          <w:spacing w:val="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unit’s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Moodle  site</w:t>
      </w:r>
      <w:r w:rsidRPr="00B51092">
        <w:rPr>
          <w:spacing w:val="4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by</w:t>
      </w:r>
      <w:r w:rsidRPr="00B51092">
        <w:rPr>
          <w:spacing w:val="3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 </w:t>
      </w:r>
      <w:r w:rsidRPr="00B51092">
        <w:rPr>
          <w:spacing w:val="1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deadline</w:t>
      </w:r>
      <w:r w:rsidRPr="00B51092">
        <w:rPr>
          <w:spacing w:val="17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27"/>
          <w:sz w:val="24"/>
          <w:szCs w:val="24"/>
          <w:highlight w:val="yellow"/>
        </w:rPr>
        <w:t xml:space="preserve"> </w:t>
      </w:r>
      <w:r w:rsidRPr="00B51092">
        <w:rPr>
          <w:b/>
          <w:w w:val="110"/>
          <w:sz w:val="24"/>
          <w:szCs w:val="24"/>
          <w:highlight w:val="yellow"/>
        </w:rPr>
        <w:t xml:space="preserve">10pm, </w:t>
      </w:r>
      <w:r w:rsidRPr="00B51092">
        <w:rPr>
          <w:b/>
          <w:sz w:val="24"/>
          <w:szCs w:val="24"/>
          <w:highlight w:val="yellow"/>
        </w:rPr>
        <w:t>Monday</w:t>
      </w:r>
      <w:r w:rsidRPr="00B51092">
        <w:rPr>
          <w:b/>
          <w:spacing w:val="52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20th </w:t>
      </w:r>
      <w:r w:rsidRPr="00B51092">
        <w:rPr>
          <w:b/>
          <w:spacing w:val="8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March</w:t>
      </w:r>
      <w:r w:rsidRPr="00B51092">
        <w:rPr>
          <w:b/>
          <w:spacing w:val="18"/>
          <w:sz w:val="24"/>
          <w:szCs w:val="24"/>
          <w:highlight w:val="yellow"/>
        </w:rPr>
        <w:t xml:space="preserve"> </w:t>
      </w:r>
      <w:r w:rsidRPr="00B51092">
        <w:rPr>
          <w:b/>
          <w:w w:val="114"/>
          <w:sz w:val="24"/>
          <w:szCs w:val="24"/>
          <w:highlight w:val="yellow"/>
        </w:rPr>
        <w:t>2017</w:t>
      </w:r>
      <w:r w:rsidRPr="00B51092">
        <w:rPr>
          <w:w w:val="114"/>
          <w:sz w:val="24"/>
          <w:szCs w:val="24"/>
          <w:highlight w:val="yellow"/>
        </w:rPr>
        <w:t>,</w:t>
      </w:r>
      <w:r w:rsidRPr="00B51092">
        <w:rPr>
          <w:spacing w:val="11"/>
          <w:w w:val="11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and  are</w:t>
      </w:r>
      <w:r w:rsidRPr="00B51092">
        <w:rPr>
          <w:spacing w:val="50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required</w:t>
      </w:r>
      <w:r w:rsidRPr="00B51092">
        <w:rPr>
          <w:spacing w:val="9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35"/>
          <w:sz w:val="24"/>
          <w:szCs w:val="24"/>
          <w:highlight w:val="yellow"/>
        </w:rPr>
        <w:t xml:space="preserve"> </w:t>
      </w:r>
      <w:r w:rsidRPr="00B51092">
        <w:rPr>
          <w:b/>
          <w:w w:val="109"/>
          <w:sz w:val="24"/>
          <w:szCs w:val="24"/>
          <w:highlight w:val="yellow"/>
        </w:rPr>
        <w:t>demonstrate</w:t>
      </w:r>
      <w:r w:rsidRPr="00B51092">
        <w:rPr>
          <w:b/>
          <w:spacing w:val="10"/>
          <w:w w:val="10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your</w:t>
      </w:r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program</w:t>
      </w:r>
      <w:r w:rsidRPr="00B51092">
        <w:rPr>
          <w:spacing w:val="1"/>
          <w:w w:val="110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between</w:t>
      </w:r>
      <w:r w:rsidRPr="00B51092">
        <w:rPr>
          <w:spacing w:val="9"/>
          <w:w w:val="110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 xml:space="preserve">21st </w:t>
      </w:r>
      <w:r w:rsidRPr="00B51092">
        <w:rPr>
          <w:sz w:val="24"/>
          <w:szCs w:val="24"/>
          <w:highlight w:val="yellow"/>
        </w:rPr>
        <w:t xml:space="preserve">and </w:t>
      </w:r>
      <w:r w:rsidRPr="00B51092">
        <w:rPr>
          <w:spacing w:val="2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24th </w:t>
      </w:r>
      <w:r w:rsidRPr="00B51092">
        <w:rPr>
          <w:spacing w:val="3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March </w:t>
      </w:r>
      <w:r w:rsidRPr="00B51092">
        <w:rPr>
          <w:spacing w:val="1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2017.  </w:t>
      </w:r>
      <w:r w:rsidRPr="00B51092">
        <w:rPr>
          <w:spacing w:val="59"/>
          <w:sz w:val="24"/>
          <w:szCs w:val="24"/>
          <w:highlight w:val="yellow"/>
        </w:rPr>
        <w:t xml:space="preserve"> </w:t>
      </w:r>
      <w:r w:rsidRPr="00B51092">
        <w:rPr>
          <w:spacing w:val="-23"/>
          <w:w w:val="80"/>
          <w:sz w:val="24"/>
          <w:szCs w:val="24"/>
          <w:highlight w:val="yellow"/>
        </w:rPr>
        <w:t>Y</w:t>
      </w:r>
      <w:r w:rsidRPr="00B51092">
        <w:rPr>
          <w:w w:val="110"/>
          <w:sz w:val="24"/>
          <w:szCs w:val="24"/>
          <w:highlight w:val="yellow"/>
        </w:rPr>
        <w:t>ou</w:t>
      </w:r>
      <w:r w:rsidRPr="00B51092">
        <w:rPr>
          <w:spacing w:val="40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51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need </w:t>
      </w:r>
      <w:r w:rsidRPr="00B51092">
        <w:rPr>
          <w:spacing w:val="3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proofErr w:type="gramEnd"/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sign  up </w:t>
      </w:r>
      <w:r w:rsidRPr="00B51092">
        <w:rPr>
          <w:spacing w:val="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for</w:t>
      </w:r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</w:t>
      </w:r>
      <w:r w:rsidRPr="00B51092">
        <w:rPr>
          <w:spacing w:val="55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demonstration</w:t>
      </w:r>
      <w:r w:rsidRPr="00B51092">
        <w:rPr>
          <w:spacing w:val="34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time 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on </w:t>
      </w:r>
      <w:r w:rsidRPr="00B51092">
        <w:rPr>
          <w:spacing w:val="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</w:t>
      </w:r>
      <w:r w:rsidRPr="00B51092">
        <w:rPr>
          <w:spacing w:val="55"/>
          <w:sz w:val="24"/>
          <w:szCs w:val="24"/>
          <w:highlight w:val="yellow"/>
        </w:rPr>
        <w:t xml:space="preserve"> </w:t>
      </w:r>
      <w:r w:rsidRPr="00B51092">
        <w:rPr>
          <w:w w:val="103"/>
          <w:sz w:val="24"/>
          <w:szCs w:val="24"/>
          <w:highlight w:val="yellow"/>
        </w:rPr>
        <w:t xml:space="preserve">Google </w:t>
      </w:r>
      <w:r w:rsidRPr="00B51092">
        <w:rPr>
          <w:w w:val="110"/>
          <w:sz w:val="24"/>
          <w:szCs w:val="24"/>
          <w:highlight w:val="yellow"/>
        </w:rPr>
        <w:t>spreadsheet,</w:t>
      </w:r>
      <w:r w:rsidRPr="00B51092">
        <w:rPr>
          <w:spacing w:val="11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5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link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for</w:t>
      </w:r>
      <w:r w:rsidRPr="00B51092">
        <w:rPr>
          <w:spacing w:val="3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which</w:t>
      </w:r>
      <w:r w:rsidRPr="00B51092">
        <w:rPr>
          <w:spacing w:val="5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2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</w:t>
      </w:r>
      <w:r w:rsidRPr="00B51092">
        <w:rPr>
          <w:spacing w:val="33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distributed</w:t>
      </w:r>
      <w:r w:rsidRPr="00B51092">
        <w:rPr>
          <w:spacing w:val="9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via</w:t>
      </w:r>
      <w:r w:rsidRPr="00B51092">
        <w:rPr>
          <w:spacing w:val="2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email. 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All</w:t>
      </w:r>
      <w:r w:rsidRPr="00B51092">
        <w:rPr>
          <w:spacing w:val="-6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marks </w:t>
      </w:r>
      <w:r w:rsidRPr="00B51092">
        <w:rPr>
          <w:spacing w:val="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proofErr w:type="gramEnd"/>
      <w:r w:rsidRPr="00B51092">
        <w:rPr>
          <w:spacing w:val="2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</w:t>
      </w:r>
      <w:r w:rsidRPr="00B51092">
        <w:rPr>
          <w:spacing w:val="33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allocated</w:t>
      </w:r>
      <w:r w:rsidRPr="00B51092">
        <w:rPr>
          <w:spacing w:val="19"/>
          <w:w w:val="10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 xml:space="preserve">in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44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demonstrations,</w:t>
      </w:r>
      <w:r w:rsidRPr="00B51092">
        <w:rPr>
          <w:spacing w:val="1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so</w:t>
      </w:r>
      <w:r w:rsidRPr="00B51092">
        <w:rPr>
          <w:spacing w:val="1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</w:t>
      </w:r>
      <w:r w:rsidRPr="00B51092">
        <w:rPr>
          <w:spacing w:val="2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must</w:t>
      </w:r>
      <w:r w:rsidRPr="00B51092">
        <w:rPr>
          <w:spacing w:val="53"/>
          <w:sz w:val="24"/>
          <w:szCs w:val="24"/>
          <w:highlight w:val="yellow"/>
        </w:rPr>
        <w:t xml:space="preserve"> </w:t>
      </w:r>
      <w:r w:rsidRPr="00B51092">
        <w:rPr>
          <w:w w:val="113"/>
          <w:sz w:val="24"/>
          <w:szCs w:val="24"/>
          <w:highlight w:val="yellow"/>
        </w:rPr>
        <w:t>attend.</w:t>
      </w:r>
      <w:r w:rsidRPr="00B51092">
        <w:rPr>
          <w:spacing w:val="26"/>
          <w:w w:val="11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If you</w:t>
      </w:r>
      <w:r w:rsidRPr="00B51092">
        <w:rPr>
          <w:spacing w:val="2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miss</w:t>
      </w:r>
      <w:r w:rsidRPr="00B51092">
        <w:rPr>
          <w:spacing w:val="2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your</w:t>
      </w:r>
      <w:r w:rsidRPr="00B51092">
        <w:rPr>
          <w:spacing w:val="37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demonstration,</w:t>
      </w:r>
      <w:r w:rsidRPr="00B51092">
        <w:rPr>
          <w:spacing w:val="1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it</w:t>
      </w:r>
      <w:r w:rsidRPr="00B51092">
        <w:rPr>
          <w:spacing w:val="2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is</w:t>
      </w:r>
      <w:r w:rsidRPr="00B51092">
        <w:rPr>
          <w:spacing w:val="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your</w:t>
      </w:r>
      <w:r w:rsidRPr="00B51092">
        <w:rPr>
          <w:spacing w:val="37"/>
          <w:sz w:val="24"/>
          <w:szCs w:val="24"/>
          <w:highlight w:val="yellow"/>
        </w:rPr>
        <w:t xml:space="preserve"> </w:t>
      </w:r>
      <w:proofErr w:type="spellStart"/>
      <w:r w:rsidRPr="00B51092">
        <w:rPr>
          <w:w w:val="108"/>
          <w:sz w:val="24"/>
          <w:szCs w:val="24"/>
          <w:highlight w:val="yellow"/>
        </w:rPr>
        <w:t>respon</w:t>
      </w:r>
      <w:proofErr w:type="spellEnd"/>
      <w:r w:rsidRPr="00B51092">
        <w:rPr>
          <w:w w:val="108"/>
          <w:sz w:val="24"/>
          <w:szCs w:val="24"/>
          <w:highlight w:val="yellow"/>
        </w:rPr>
        <w:t xml:space="preserve">- </w:t>
      </w:r>
      <w:proofErr w:type="spellStart"/>
      <w:r w:rsidRPr="00B51092">
        <w:rPr>
          <w:sz w:val="24"/>
          <w:szCs w:val="24"/>
          <w:highlight w:val="yellow"/>
        </w:rPr>
        <w:t>sibility</w:t>
      </w:r>
      <w:proofErr w:type="spellEnd"/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w w:val="111"/>
          <w:sz w:val="24"/>
          <w:szCs w:val="24"/>
          <w:highlight w:val="yellow"/>
        </w:rPr>
        <w:t>arrange</w:t>
      </w:r>
      <w:r w:rsidRPr="00B51092">
        <w:rPr>
          <w:spacing w:val="-4"/>
          <w:w w:val="11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an</w:t>
      </w:r>
      <w:r w:rsidRPr="00B51092">
        <w:rPr>
          <w:spacing w:val="31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alternative</w:t>
      </w:r>
      <w:r w:rsidRPr="00B51092">
        <w:rPr>
          <w:spacing w:val="-3"/>
          <w:w w:val="110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demonstration</w:t>
      </w:r>
      <w:r w:rsidRPr="00B51092">
        <w:rPr>
          <w:spacing w:val="-3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with</w:t>
      </w:r>
      <w:r w:rsidRPr="00B51092">
        <w:rPr>
          <w:spacing w:val="4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me.</w:t>
      </w:r>
      <w:r w:rsidRPr="00B51092">
        <w:rPr>
          <w:spacing w:val="5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If</w:t>
      </w:r>
      <w:r w:rsidRPr="00B51092">
        <w:rPr>
          <w:spacing w:val="-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</w:t>
      </w:r>
      <w:r w:rsidRPr="00B51092">
        <w:rPr>
          <w:spacing w:val="2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submit</w:t>
      </w:r>
      <w:r w:rsidRPr="00B51092">
        <w:rPr>
          <w:spacing w:val="5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or</w:t>
      </w:r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w w:val="109"/>
          <w:sz w:val="24"/>
          <w:szCs w:val="24"/>
          <w:highlight w:val="yellow"/>
        </w:rPr>
        <w:t>demonstrate</w:t>
      </w:r>
      <w:r w:rsidRPr="00B51092">
        <w:rPr>
          <w:spacing w:val="21"/>
          <w:w w:val="109"/>
          <w:sz w:val="24"/>
          <w:szCs w:val="24"/>
          <w:highlight w:val="yellow"/>
        </w:rPr>
        <w:t xml:space="preserve"> </w:t>
      </w:r>
      <w:r w:rsidRPr="00B51092">
        <w:rPr>
          <w:w w:val="109"/>
          <w:sz w:val="24"/>
          <w:szCs w:val="24"/>
          <w:highlight w:val="yellow"/>
        </w:rPr>
        <w:t xml:space="preserve">your </w:t>
      </w:r>
      <w:r w:rsidRPr="00B51092">
        <w:rPr>
          <w:sz w:val="24"/>
          <w:szCs w:val="24"/>
          <w:highlight w:val="yellow"/>
        </w:rPr>
        <w:t>work</w:t>
      </w:r>
      <w:r w:rsidRPr="00B51092">
        <w:rPr>
          <w:spacing w:val="4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late,</w:t>
      </w:r>
      <w:r w:rsidRPr="00B51092">
        <w:rPr>
          <w:spacing w:val="5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your</w:t>
      </w:r>
      <w:r w:rsidRPr="00B51092">
        <w:rPr>
          <w:spacing w:val="4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mark</w:t>
      </w:r>
      <w:r w:rsidRPr="00B51092">
        <w:rPr>
          <w:spacing w:val="5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for</w:t>
      </w:r>
      <w:r w:rsidRPr="00B51092">
        <w:rPr>
          <w:spacing w:val="2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this</w:t>
      </w:r>
      <w:r w:rsidRPr="00B51092">
        <w:rPr>
          <w:spacing w:val="40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assignment</w:t>
      </w:r>
      <w:r w:rsidRPr="00B51092">
        <w:rPr>
          <w:spacing w:val="7"/>
          <w:w w:val="10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</w:t>
      </w:r>
      <w:r w:rsidRPr="00B51092">
        <w:rPr>
          <w:spacing w:val="30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capped </w:t>
      </w:r>
      <w:r w:rsidRPr="00B51092">
        <w:rPr>
          <w:spacing w:val="1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according</w:t>
      </w:r>
      <w:proofErr w:type="gramEnd"/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33"/>
          <w:sz w:val="24"/>
          <w:szCs w:val="24"/>
          <w:highlight w:val="yellow"/>
        </w:rPr>
        <w:t xml:space="preserve"> </w:t>
      </w:r>
      <w:r w:rsidRPr="00B51092">
        <w:rPr>
          <w:spacing w:val="-5"/>
          <w:w w:val="93"/>
          <w:sz w:val="24"/>
          <w:szCs w:val="24"/>
          <w:highlight w:val="yellow"/>
        </w:rPr>
        <w:t>C</w:t>
      </w:r>
      <w:r w:rsidRPr="00B51092">
        <w:rPr>
          <w:w w:val="93"/>
          <w:sz w:val="24"/>
          <w:szCs w:val="24"/>
          <w:highlight w:val="yellow"/>
        </w:rPr>
        <w:t>AM</w:t>
      </w:r>
      <w:r w:rsidRPr="00B51092">
        <w:rPr>
          <w:spacing w:val="17"/>
          <w:w w:val="9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rules. </w:t>
      </w:r>
      <w:r w:rsidRPr="00B51092">
        <w:rPr>
          <w:spacing w:val="26"/>
          <w:sz w:val="24"/>
          <w:szCs w:val="24"/>
          <w:highlight w:val="yellow"/>
        </w:rPr>
        <w:t xml:space="preserve"> </w:t>
      </w:r>
      <w:r w:rsidRPr="00B51092">
        <w:rPr>
          <w:spacing w:val="-16"/>
          <w:w w:val="96"/>
          <w:sz w:val="24"/>
          <w:szCs w:val="24"/>
          <w:highlight w:val="yellow"/>
        </w:rPr>
        <w:t>F</w:t>
      </w:r>
      <w:r w:rsidRPr="00B51092">
        <w:rPr>
          <w:w w:val="108"/>
          <w:sz w:val="24"/>
          <w:szCs w:val="24"/>
          <w:highlight w:val="yellow"/>
        </w:rPr>
        <w:t xml:space="preserve">eedback </w:t>
      </w:r>
      <w:r w:rsidRPr="00B51092">
        <w:rPr>
          <w:sz w:val="24"/>
          <w:szCs w:val="24"/>
          <w:highlight w:val="yellow"/>
        </w:rPr>
        <w:t>and</w:t>
      </w:r>
      <w:r w:rsidRPr="00B51092">
        <w:rPr>
          <w:spacing w:val="5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4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mark</w:t>
      </w:r>
      <w:r w:rsidRPr="00B51092">
        <w:rPr>
          <w:spacing w:val="5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for</w:t>
      </w:r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this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assignment</w:t>
      </w:r>
      <w:r w:rsidRPr="00B51092">
        <w:rPr>
          <w:spacing w:val="1"/>
          <w:w w:val="10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1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</w:t>
      </w:r>
      <w:r w:rsidRPr="00B51092">
        <w:rPr>
          <w:spacing w:val="24"/>
          <w:sz w:val="24"/>
          <w:szCs w:val="24"/>
          <w:highlight w:val="yellow"/>
        </w:rPr>
        <w:t xml:space="preserve"> </w:t>
      </w:r>
      <w:r w:rsidRPr="00B51092">
        <w:rPr>
          <w:w w:val="113"/>
          <w:sz w:val="24"/>
          <w:szCs w:val="24"/>
          <w:highlight w:val="yellow"/>
        </w:rPr>
        <w:t>returned</w:t>
      </w:r>
      <w:r w:rsidRPr="00B51092">
        <w:rPr>
          <w:spacing w:val="-2"/>
          <w:w w:val="11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2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you</w:t>
      </w:r>
      <w:r w:rsidRPr="00B51092">
        <w:rPr>
          <w:spacing w:val="2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via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email.</w:t>
      </w:r>
    </w:p>
    <w:p w:rsidR="00FF59E8" w:rsidRDefault="00FF59E8">
      <w:pPr>
        <w:spacing w:before="9" w:line="140" w:lineRule="exact"/>
        <w:rPr>
          <w:sz w:val="15"/>
          <w:szCs w:val="15"/>
        </w:rPr>
      </w:pPr>
    </w:p>
    <w:p w:rsidR="00FF59E8" w:rsidRDefault="00FF59E8">
      <w:pPr>
        <w:spacing w:line="200" w:lineRule="exact"/>
      </w:pPr>
    </w:p>
    <w:p w:rsidR="00FF59E8" w:rsidRPr="00B51092" w:rsidRDefault="00260694">
      <w:pPr>
        <w:ind w:left="284" w:right="8529"/>
        <w:jc w:val="both"/>
        <w:rPr>
          <w:sz w:val="28"/>
          <w:szCs w:val="28"/>
          <w:highlight w:val="yellow"/>
        </w:rPr>
      </w:pPr>
      <w:r w:rsidRPr="00B51092">
        <w:rPr>
          <w:b/>
          <w:spacing w:val="-33"/>
          <w:sz w:val="28"/>
          <w:szCs w:val="28"/>
          <w:highlight w:val="yellow"/>
        </w:rPr>
        <w:t>Y</w:t>
      </w:r>
      <w:r w:rsidRPr="00B51092">
        <w:rPr>
          <w:b/>
          <w:sz w:val="28"/>
          <w:szCs w:val="28"/>
          <w:highlight w:val="yellow"/>
        </w:rPr>
        <w:t>our</w:t>
      </w:r>
      <w:r w:rsidRPr="00B51092">
        <w:rPr>
          <w:b/>
          <w:spacing w:val="22"/>
          <w:sz w:val="28"/>
          <w:szCs w:val="28"/>
          <w:highlight w:val="yellow"/>
        </w:rPr>
        <w:t xml:space="preserve"> </w:t>
      </w:r>
      <w:r w:rsidRPr="00B51092">
        <w:rPr>
          <w:b/>
          <w:w w:val="109"/>
          <w:sz w:val="28"/>
          <w:szCs w:val="28"/>
          <w:highlight w:val="yellow"/>
        </w:rPr>
        <w:t>task</w:t>
      </w:r>
    </w:p>
    <w:p w:rsidR="00FF59E8" w:rsidRPr="00B51092" w:rsidRDefault="00FF59E8">
      <w:pPr>
        <w:spacing w:before="17" w:line="200" w:lineRule="exact"/>
        <w:rPr>
          <w:highlight w:val="yellow"/>
        </w:rPr>
      </w:pPr>
    </w:p>
    <w:p w:rsidR="00FF59E8" w:rsidRPr="00B51092" w:rsidRDefault="00260694">
      <w:pPr>
        <w:spacing w:line="251" w:lineRule="auto"/>
        <w:ind w:left="284" w:right="236"/>
        <w:jc w:val="both"/>
        <w:rPr>
          <w:sz w:val="24"/>
          <w:szCs w:val="24"/>
          <w:highlight w:val="yellow"/>
        </w:rPr>
      </w:pPr>
      <w:r w:rsidRPr="00B51092">
        <w:rPr>
          <w:spacing w:val="-23"/>
          <w:w w:val="80"/>
          <w:sz w:val="24"/>
          <w:szCs w:val="24"/>
          <w:highlight w:val="yellow"/>
        </w:rPr>
        <w:t>Y</w:t>
      </w:r>
      <w:r w:rsidRPr="00B51092">
        <w:rPr>
          <w:w w:val="111"/>
          <w:sz w:val="24"/>
          <w:szCs w:val="24"/>
          <w:highlight w:val="yellow"/>
        </w:rPr>
        <w:t>our</w:t>
      </w:r>
      <w:r w:rsidRPr="00B51092">
        <w:rPr>
          <w:spacing w:val="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task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is</w:t>
      </w:r>
      <w:r w:rsidRPr="00B51092">
        <w:rPr>
          <w:spacing w:val="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write</w:t>
      </w:r>
      <w:r w:rsidRPr="00B51092">
        <w:rPr>
          <w:spacing w:val="4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w w:val="109"/>
          <w:sz w:val="24"/>
          <w:szCs w:val="24"/>
          <w:highlight w:val="yellow"/>
        </w:rPr>
        <w:t>program</w:t>
      </w:r>
      <w:r w:rsidRPr="00B51092">
        <w:rPr>
          <w:spacing w:val="-2"/>
          <w:w w:val="10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in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Haskell</w:t>
      </w:r>
      <w:r w:rsidRPr="00B51092">
        <w:rPr>
          <w:spacing w:val="4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for</w:t>
      </w:r>
      <w:r w:rsidRPr="00B51092">
        <w:rPr>
          <w:spacing w:val="2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film</w:t>
      </w:r>
      <w:r w:rsidRPr="00B51092">
        <w:rPr>
          <w:spacing w:val="7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ratings </w:t>
      </w:r>
      <w:r w:rsidRPr="00B51092">
        <w:rPr>
          <w:spacing w:val="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website</w:t>
      </w:r>
      <w:proofErr w:type="gramEnd"/>
      <w:r w:rsidRPr="00B51092">
        <w:rPr>
          <w:spacing w:val="5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that</w:t>
      </w:r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lets</w:t>
      </w:r>
      <w:r w:rsidRPr="00B51092">
        <w:rPr>
          <w:spacing w:val="3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users</w:t>
      </w:r>
      <w:r w:rsidRPr="00B51092">
        <w:rPr>
          <w:spacing w:val="42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add</w:t>
      </w:r>
      <w:r w:rsidRPr="00B51092">
        <w:rPr>
          <w:b/>
          <w:spacing w:val="48"/>
          <w:sz w:val="24"/>
          <w:szCs w:val="24"/>
          <w:highlight w:val="yellow"/>
        </w:rPr>
        <w:t xml:space="preserve"> </w:t>
      </w:r>
      <w:r w:rsidRPr="00B51092">
        <w:rPr>
          <w:b/>
          <w:w w:val="102"/>
          <w:sz w:val="24"/>
          <w:szCs w:val="24"/>
          <w:highlight w:val="yellow"/>
        </w:rPr>
        <w:t>films</w:t>
      </w:r>
      <w:r w:rsidRPr="00B51092">
        <w:rPr>
          <w:w w:val="102"/>
          <w:sz w:val="24"/>
          <w:szCs w:val="24"/>
          <w:highlight w:val="yellow"/>
        </w:rPr>
        <w:t xml:space="preserve">, </w:t>
      </w:r>
      <w:r w:rsidRPr="00B51092">
        <w:rPr>
          <w:sz w:val="24"/>
          <w:szCs w:val="24"/>
          <w:highlight w:val="yellow"/>
        </w:rPr>
        <w:t>say</w:t>
      </w:r>
      <w:r w:rsidRPr="00B51092">
        <w:rPr>
          <w:spacing w:val="5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which </w:t>
      </w:r>
      <w:r w:rsidRPr="00B51092">
        <w:rPr>
          <w:spacing w:val="2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films</w:t>
      </w:r>
      <w:r w:rsidRPr="00B51092">
        <w:rPr>
          <w:b/>
          <w:spacing w:val="45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they </w:t>
      </w:r>
      <w:r w:rsidRPr="00B51092">
        <w:rPr>
          <w:b/>
          <w:spacing w:val="17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like</w:t>
      </w:r>
      <w:r w:rsidRPr="00B51092">
        <w:rPr>
          <w:sz w:val="24"/>
          <w:szCs w:val="24"/>
          <w:highlight w:val="yellow"/>
        </w:rPr>
        <w:t xml:space="preserve">, </w:t>
      </w:r>
      <w:r w:rsidRPr="00B51092">
        <w:rPr>
          <w:spacing w:val="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and </w:t>
      </w:r>
      <w:r w:rsidRPr="00B51092">
        <w:rPr>
          <w:spacing w:val="2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display </w:t>
      </w:r>
      <w:r w:rsidRPr="00B51092">
        <w:rPr>
          <w:spacing w:val="2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 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details </w:t>
      </w:r>
      <w:r w:rsidRPr="00B51092">
        <w:rPr>
          <w:b/>
          <w:spacing w:val="36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of</w:t>
      </w:r>
      <w:r w:rsidRPr="00B51092">
        <w:rPr>
          <w:b/>
          <w:spacing w:val="44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various </w:t>
      </w:r>
      <w:r w:rsidRPr="00B51092">
        <w:rPr>
          <w:b/>
          <w:spacing w:val="29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films</w:t>
      </w:r>
      <w:r w:rsidRPr="00B51092">
        <w:rPr>
          <w:sz w:val="24"/>
          <w:szCs w:val="24"/>
          <w:highlight w:val="yellow"/>
        </w:rPr>
        <w:t xml:space="preserve">.  </w:t>
      </w:r>
      <w:r w:rsidRPr="00B51092">
        <w:rPr>
          <w:spacing w:val="1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59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site </w:t>
      </w:r>
      <w:r w:rsidRPr="00B51092">
        <w:rPr>
          <w:spacing w:val="7"/>
          <w:sz w:val="24"/>
          <w:szCs w:val="24"/>
          <w:highlight w:val="yellow"/>
        </w:rPr>
        <w:t xml:space="preserve"> </w:t>
      </w:r>
      <w:r w:rsidRPr="00B51092">
        <w:rPr>
          <w:w w:val="114"/>
          <w:sz w:val="24"/>
          <w:szCs w:val="24"/>
          <w:highlight w:val="yellow"/>
        </w:rPr>
        <w:t>maintains</w:t>
      </w:r>
      <w:proofErr w:type="gramEnd"/>
      <w:r w:rsidRPr="00B51092">
        <w:rPr>
          <w:spacing w:val="-15"/>
          <w:w w:val="114"/>
          <w:sz w:val="24"/>
          <w:szCs w:val="24"/>
          <w:highlight w:val="yellow"/>
        </w:rPr>
        <w:t xml:space="preserve"> </w:t>
      </w:r>
      <w:r w:rsidRPr="00B51092">
        <w:rPr>
          <w:w w:val="114"/>
          <w:sz w:val="24"/>
          <w:szCs w:val="24"/>
          <w:highlight w:val="yellow"/>
        </w:rPr>
        <w:t xml:space="preserve">a </w:t>
      </w:r>
      <w:r w:rsidRPr="00B51092">
        <w:rPr>
          <w:b/>
          <w:w w:val="107"/>
          <w:sz w:val="24"/>
          <w:szCs w:val="24"/>
          <w:highlight w:val="yellow"/>
        </w:rPr>
        <w:t>“database”</w:t>
      </w:r>
      <w:r w:rsidRPr="00B51092">
        <w:rPr>
          <w:b/>
          <w:spacing w:val="13"/>
          <w:w w:val="107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(a</w:t>
      </w:r>
      <w:r w:rsidRPr="00B51092">
        <w:rPr>
          <w:b/>
          <w:spacing w:val="51"/>
          <w:sz w:val="24"/>
          <w:szCs w:val="24"/>
          <w:highlight w:val="yellow"/>
        </w:rPr>
        <w:t xml:space="preserve"> </w:t>
      </w:r>
      <w:proofErr w:type="spellStart"/>
      <w:r w:rsidRPr="00B51092">
        <w:rPr>
          <w:b/>
          <w:sz w:val="24"/>
          <w:szCs w:val="24"/>
          <w:highlight w:val="yellow"/>
        </w:rPr>
        <w:t>textfile</w:t>
      </w:r>
      <w:proofErr w:type="spellEnd"/>
      <w:r w:rsidRPr="00B51092">
        <w:rPr>
          <w:b/>
          <w:sz w:val="24"/>
          <w:szCs w:val="24"/>
          <w:highlight w:val="yellow"/>
        </w:rPr>
        <w:t>)</w:t>
      </w:r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1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2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many</w:t>
      </w:r>
      <w:r w:rsidRPr="00B51092">
        <w:rPr>
          <w:spacing w:val="6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films;</w:t>
      </w:r>
      <w:r w:rsidRPr="00B51092">
        <w:rPr>
          <w:spacing w:val="3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each</w:t>
      </w:r>
      <w:r w:rsidRPr="00B51092">
        <w:rPr>
          <w:spacing w:val="5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record </w:t>
      </w:r>
      <w:r w:rsidRPr="00B51092">
        <w:rPr>
          <w:spacing w:val="1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2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which</w:t>
      </w:r>
      <w:r w:rsidRPr="00B51092">
        <w:rPr>
          <w:spacing w:val="5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gives</w:t>
      </w:r>
      <w:r w:rsidRPr="00B51092">
        <w:rPr>
          <w:spacing w:val="3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</w:t>
      </w:r>
      <w:r w:rsidRPr="00B51092">
        <w:rPr>
          <w:spacing w:val="32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film’s</w:t>
      </w:r>
      <w:r w:rsidRPr="00B51092">
        <w:rPr>
          <w:b/>
          <w:spacing w:val="-6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title, </w:t>
      </w:r>
      <w:r w:rsidRPr="00B51092">
        <w:rPr>
          <w:b/>
          <w:spacing w:val="3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the</w:t>
      </w:r>
      <w:r w:rsidRPr="00B51092">
        <w:rPr>
          <w:b/>
          <w:spacing w:val="55"/>
          <w:sz w:val="24"/>
          <w:szCs w:val="24"/>
          <w:highlight w:val="yellow"/>
        </w:rPr>
        <w:t xml:space="preserve"> </w:t>
      </w:r>
      <w:r w:rsidRPr="00B51092">
        <w:rPr>
          <w:b/>
          <w:w w:val="109"/>
          <w:sz w:val="24"/>
          <w:szCs w:val="24"/>
          <w:highlight w:val="yellow"/>
        </w:rPr>
        <w:t>directo</w:t>
      </w:r>
      <w:r w:rsidRPr="00B51092">
        <w:rPr>
          <w:b/>
          <w:spacing w:val="-27"/>
          <w:w w:val="114"/>
          <w:sz w:val="24"/>
          <w:szCs w:val="24"/>
          <w:highlight w:val="yellow"/>
        </w:rPr>
        <w:t>r</w:t>
      </w:r>
      <w:r w:rsidRPr="00B51092">
        <w:rPr>
          <w:b/>
          <w:w w:val="110"/>
          <w:sz w:val="24"/>
          <w:szCs w:val="24"/>
          <w:highlight w:val="yellow"/>
        </w:rPr>
        <w:t xml:space="preserve">, </w:t>
      </w:r>
      <w:r w:rsidRPr="00B51092">
        <w:rPr>
          <w:b/>
          <w:sz w:val="24"/>
          <w:szCs w:val="24"/>
          <w:highlight w:val="yellow"/>
        </w:rPr>
        <w:t>the</w:t>
      </w:r>
      <w:r w:rsidRPr="00B51092">
        <w:rPr>
          <w:b/>
          <w:spacing w:val="44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year</w:t>
      </w:r>
      <w:r w:rsidRPr="00B51092">
        <w:rPr>
          <w:b/>
          <w:spacing w:val="39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of</w:t>
      </w:r>
      <w:r w:rsidRPr="00B51092">
        <w:rPr>
          <w:b/>
          <w:spacing w:val="10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release, </w:t>
      </w:r>
      <w:r w:rsidRPr="00B51092">
        <w:rPr>
          <w:b/>
          <w:spacing w:val="1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and</w:t>
      </w:r>
      <w:r w:rsidRPr="00B51092">
        <w:rPr>
          <w:b/>
          <w:spacing w:val="5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a</w:t>
      </w:r>
      <w:r w:rsidRPr="00B51092">
        <w:rPr>
          <w:b/>
          <w:spacing w:val="2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list</w:t>
      </w:r>
      <w:r w:rsidRPr="00B51092">
        <w:rPr>
          <w:b/>
          <w:spacing w:val="2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of</w:t>
      </w:r>
      <w:r w:rsidRPr="00B51092">
        <w:rPr>
          <w:b/>
          <w:spacing w:val="10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users</w:t>
      </w:r>
      <w:r w:rsidRPr="00B51092">
        <w:rPr>
          <w:spacing w:val="45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4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website</w:t>
      </w:r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who</w:t>
      </w:r>
      <w:r w:rsidRPr="00B51092">
        <w:rPr>
          <w:spacing w:val="3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are</w:t>
      </w:r>
      <w:r w:rsidRPr="00B51092">
        <w:rPr>
          <w:spacing w:val="4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fans</w:t>
      </w:r>
      <w:r w:rsidRPr="00B51092">
        <w:rPr>
          <w:spacing w:val="34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of</w:t>
      </w:r>
      <w:r w:rsidRPr="00B51092">
        <w:rPr>
          <w:spacing w:val="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44"/>
          <w:sz w:val="24"/>
          <w:szCs w:val="24"/>
          <w:highlight w:val="yellow"/>
        </w:rPr>
        <w:t xml:space="preserve"> </w:t>
      </w:r>
      <w:r w:rsidRPr="00B51092">
        <w:rPr>
          <w:w w:val="102"/>
          <w:sz w:val="24"/>
          <w:szCs w:val="24"/>
          <w:highlight w:val="yellow"/>
        </w:rPr>
        <w:t>film.</w:t>
      </w:r>
    </w:p>
    <w:p w:rsidR="00FF59E8" w:rsidRPr="00B51092" w:rsidRDefault="00FF59E8">
      <w:pPr>
        <w:spacing w:line="100" w:lineRule="exact"/>
        <w:rPr>
          <w:sz w:val="10"/>
          <w:szCs w:val="10"/>
          <w:highlight w:val="yellow"/>
        </w:rPr>
      </w:pPr>
    </w:p>
    <w:p w:rsidR="00FF59E8" w:rsidRDefault="00260694">
      <w:pPr>
        <w:spacing w:line="251" w:lineRule="auto"/>
        <w:ind w:left="284" w:right="236" w:firstLine="351"/>
        <w:jc w:val="both"/>
        <w:rPr>
          <w:sz w:val="24"/>
          <w:szCs w:val="24"/>
        </w:rPr>
      </w:pPr>
      <w:r w:rsidRPr="00B51092">
        <w:rPr>
          <w:spacing w:val="-23"/>
          <w:w w:val="80"/>
          <w:sz w:val="24"/>
          <w:szCs w:val="24"/>
          <w:highlight w:val="yellow"/>
        </w:rPr>
        <w:t>Y</w:t>
      </w:r>
      <w:r w:rsidRPr="00B51092">
        <w:rPr>
          <w:w w:val="110"/>
          <w:sz w:val="24"/>
          <w:szCs w:val="24"/>
          <w:highlight w:val="yellow"/>
        </w:rPr>
        <w:t>ou</w:t>
      </w:r>
      <w:r w:rsidRPr="00B51092">
        <w:rPr>
          <w:spacing w:val="25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should </w:t>
      </w:r>
      <w:r w:rsidRPr="00B51092">
        <w:rPr>
          <w:spacing w:val="2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begin</w:t>
      </w:r>
      <w:proofErr w:type="gramEnd"/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by</w:t>
      </w:r>
      <w:r w:rsidRPr="00B51092">
        <w:rPr>
          <w:spacing w:val="32"/>
          <w:sz w:val="24"/>
          <w:szCs w:val="24"/>
          <w:highlight w:val="yellow"/>
        </w:rPr>
        <w:t xml:space="preserve"> </w:t>
      </w:r>
      <w:r w:rsidRPr="00B51092">
        <w:rPr>
          <w:w w:val="107"/>
          <w:sz w:val="24"/>
          <w:szCs w:val="24"/>
          <w:highlight w:val="yellow"/>
        </w:rPr>
        <w:t>developing</w:t>
      </w:r>
      <w:r w:rsidRPr="00B51092">
        <w:rPr>
          <w:spacing w:val="21"/>
          <w:w w:val="107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purely </w:t>
      </w:r>
      <w:r w:rsidRPr="00B51092">
        <w:rPr>
          <w:b/>
          <w:spacing w:val="14"/>
          <w:sz w:val="24"/>
          <w:szCs w:val="24"/>
          <w:highlight w:val="yellow"/>
        </w:rPr>
        <w:t xml:space="preserve"> </w:t>
      </w:r>
      <w:r w:rsidRPr="00B51092">
        <w:rPr>
          <w:b/>
          <w:w w:val="108"/>
          <w:sz w:val="24"/>
          <w:szCs w:val="24"/>
          <w:highlight w:val="yellow"/>
        </w:rPr>
        <w:t>functional</w:t>
      </w:r>
      <w:r w:rsidRPr="00B51092">
        <w:rPr>
          <w:b/>
          <w:spacing w:val="20"/>
          <w:w w:val="108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code</w:t>
      </w:r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cover</w:t>
      </w:r>
      <w:r w:rsidRPr="00B51092">
        <w:rPr>
          <w:spacing w:val="5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 </w:t>
      </w:r>
      <w:r w:rsidRPr="00B51092">
        <w:rPr>
          <w:spacing w:val="3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core</w:t>
      </w:r>
      <w:r w:rsidRPr="00B51092">
        <w:rPr>
          <w:spacing w:val="54"/>
          <w:sz w:val="24"/>
          <w:szCs w:val="24"/>
          <w:highlight w:val="yellow"/>
        </w:rPr>
        <w:t xml:space="preserve"> </w:t>
      </w:r>
      <w:r w:rsidRPr="00B51092">
        <w:rPr>
          <w:w w:val="108"/>
          <w:sz w:val="24"/>
          <w:szCs w:val="24"/>
          <w:highlight w:val="yellow"/>
        </w:rPr>
        <w:t>functionalit</w:t>
      </w:r>
      <w:r w:rsidRPr="00B51092">
        <w:rPr>
          <w:spacing w:val="-32"/>
          <w:w w:val="98"/>
          <w:sz w:val="24"/>
          <w:szCs w:val="24"/>
          <w:highlight w:val="yellow"/>
        </w:rPr>
        <w:t>y</w:t>
      </w:r>
      <w:r w:rsidRPr="00B51092">
        <w:rPr>
          <w:w w:val="110"/>
          <w:sz w:val="24"/>
          <w:szCs w:val="24"/>
          <w:highlight w:val="yellow"/>
        </w:rPr>
        <w:t xml:space="preserve">, </w:t>
      </w:r>
      <w:r w:rsidRPr="00B51092">
        <w:rPr>
          <w:sz w:val="24"/>
          <w:szCs w:val="24"/>
          <w:highlight w:val="yellow"/>
        </w:rPr>
        <w:t xml:space="preserve">and </w:t>
      </w:r>
      <w:r w:rsidRPr="00B51092">
        <w:rPr>
          <w:spacing w:val="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then </w:t>
      </w:r>
      <w:r w:rsidRPr="00B51092">
        <w:rPr>
          <w:spacing w:val="1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add </w:t>
      </w:r>
      <w:r w:rsidRPr="00B51092">
        <w:rPr>
          <w:spacing w:val="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to</w:t>
      </w:r>
      <w:r w:rsidRPr="00B51092">
        <w:rPr>
          <w:spacing w:val="3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this</w:t>
      </w:r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56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functions/actions</w:t>
      </w:r>
      <w:r w:rsidRPr="00B51092">
        <w:rPr>
          <w:spacing w:val="12"/>
          <w:w w:val="1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that </w:t>
      </w:r>
      <w:r w:rsidRPr="00B51092">
        <w:rPr>
          <w:spacing w:val="1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will</w:t>
      </w:r>
      <w:r w:rsidRPr="00B51092">
        <w:rPr>
          <w:spacing w:val="2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comprise </w:t>
      </w:r>
      <w:r w:rsidRPr="00B51092">
        <w:rPr>
          <w:spacing w:val="1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the</w:t>
      </w:r>
      <w:r w:rsidRPr="00B51092">
        <w:rPr>
          <w:spacing w:val="5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program’s</w:t>
      </w:r>
      <w:r w:rsidRPr="00B51092">
        <w:rPr>
          <w:spacing w:val="57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user</w:t>
      </w:r>
      <w:r w:rsidRPr="00B51092">
        <w:rPr>
          <w:b/>
          <w:spacing w:val="58"/>
          <w:sz w:val="24"/>
          <w:szCs w:val="24"/>
          <w:highlight w:val="yellow"/>
        </w:rPr>
        <w:t xml:space="preserve"> </w:t>
      </w:r>
      <w:r w:rsidRPr="00B51092">
        <w:rPr>
          <w:b/>
          <w:w w:val="109"/>
          <w:sz w:val="24"/>
          <w:szCs w:val="24"/>
          <w:highlight w:val="yellow"/>
        </w:rPr>
        <w:t>interface</w:t>
      </w:r>
      <w:r w:rsidRPr="00B51092">
        <w:rPr>
          <w:w w:val="109"/>
          <w:sz w:val="24"/>
          <w:szCs w:val="24"/>
          <w:highlight w:val="yellow"/>
        </w:rPr>
        <w:t xml:space="preserve">. </w:t>
      </w:r>
      <w:r w:rsidRPr="00B51092">
        <w:rPr>
          <w:spacing w:val="-23"/>
          <w:w w:val="80"/>
          <w:sz w:val="24"/>
          <w:szCs w:val="24"/>
          <w:highlight w:val="yellow"/>
        </w:rPr>
        <w:t>Y</w:t>
      </w:r>
      <w:r w:rsidRPr="00B51092">
        <w:rPr>
          <w:w w:val="110"/>
          <w:sz w:val="24"/>
          <w:szCs w:val="24"/>
          <w:highlight w:val="yellow"/>
        </w:rPr>
        <w:t>ou</w:t>
      </w:r>
      <w:r w:rsidRPr="00B51092">
        <w:rPr>
          <w:spacing w:val="42"/>
          <w:w w:val="110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may </w:t>
      </w:r>
      <w:r w:rsidRPr="00B51092">
        <w:rPr>
          <w:spacing w:val="7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assume</w:t>
      </w:r>
      <w:proofErr w:type="gramEnd"/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38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that </w:t>
      </w:r>
      <w:r w:rsidRPr="00B51092">
        <w:rPr>
          <w:spacing w:val="36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no </w:t>
      </w:r>
      <w:r w:rsidRPr="00B51092">
        <w:rPr>
          <w:b/>
          <w:spacing w:val="6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two </w:t>
      </w:r>
      <w:r w:rsidRPr="00B51092">
        <w:rPr>
          <w:b/>
          <w:spacing w:val="14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films</w:t>
      </w:r>
      <w:r w:rsidRPr="00B51092">
        <w:rPr>
          <w:b/>
          <w:spacing w:val="47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have </w:t>
      </w:r>
      <w:r w:rsidRPr="00B51092">
        <w:rPr>
          <w:b/>
          <w:spacing w:val="18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the </w:t>
      </w:r>
      <w:r w:rsidRPr="00B51092">
        <w:rPr>
          <w:b/>
          <w:spacing w:val="20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 xml:space="preserve">same </w:t>
      </w:r>
      <w:r w:rsidRPr="00B51092">
        <w:rPr>
          <w:b/>
          <w:spacing w:val="21"/>
          <w:sz w:val="24"/>
          <w:szCs w:val="24"/>
          <w:highlight w:val="yellow"/>
        </w:rPr>
        <w:t xml:space="preserve"> </w:t>
      </w:r>
      <w:r w:rsidRPr="00B51092">
        <w:rPr>
          <w:b/>
          <w:sz w:val="24"/>
          <w:szCs w:val="24"/>
          <w:highlight w:val="yellow"/>
        </w:rPr>
        <w:t>title</w:t>
      </w:r>
      <w:r w:rsidRPr="00B51092">
        <w:rPr>
          <w:sz w:val="24"/>
          <w:szCs w:val="24"/>
          <w:highlight w:val="yellow"/>
        </w:rPr>
        <w:t xml:space="preserve"> </w:t>
      </w:r>
      <w:r w:rsidRPr="00B51092">
        <w:rPr>
          <w:spacing w:val="19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–</w:t>
      </w:r>
      <w:r w:rsidRPr="00B51092">
        <w:rPr>
          <w:spacing w:val="41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i.e.  </w:t>
      </w:r>
      <w:r w:rsidRPr="00B51092">
        <w:rPr>
          <w:spacing w:val="35"/>
          <w:sz w:val="24"/>
          <w:szCs w:val="24"/>
          <w:highlight w:val="yellow"/>
        </w:rPr>
        <w:t xml:space="preserve"> </w:t>
      </w:r>
      <w:proofErr w:type="gramStart"/>
      <w:r w:rsidRPr="00B51092">
        <w:rPr>
          <w:sz w:val="24"/>
          <w:szCs w:val="24"/>
          <w:highlight w:val="yellow"/>
        </w:rPr>
        <w:t xml:space="preserve">any </w:t>
      </w:r>
      <w:r w:rsidRPr="00B51092">
        <w:rPr>
          <w:spacing w:val="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film</w:t>
      </w:r>
      <w:proofErr w:type="gramEnd"/>
      <w:r w:rsidRPr="00B51092">
        <w:rPr>
          <w:spacing w:val="46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can </w:t>
      </w:r>
      <w:r w:rsidRPr="00B51092">
        <w:rPr>
          <w:spacing w:val="12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 xml:space="preserve">be  </w:t>
      </w:r>
      <w:r w:rsidRPr="00B51092">
        <w:rPr>
          <w:w w:val="107"/>
          <w:sz w:val="24"/>
          <w:szCs w:val="24"/>
          <w:highlight w:val="yellow"/>
        </w:rPr>
        <w:t xml:space="preserve">uniquely </w:t>
      </w:r>
      <w:r w:rsidRPr="00B51092">
        <w:rPr>
          <w:sz w:val="24"/>
          <w:szCs w:val="24"/>
          <w:highlight w:val="yellow"/>
        </w:rPr>
        <w:t xml:space="preserve">identified </w:t>
      </w:r>
      <w:r w:rsidRPr="00B51092">
        <w:rPr>
          <w:spacing w:val="10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by</w:t>
      </w:r>
      <w:r w:rsidRPr="00B51092">
        <w:rPr>
          <w:spacing w:val="13"/>
          <w:sz w:val="24"/>
          <w:szCs w:val="24"/>
          <w:highlight w:val="yellow"/>
        </w:rPr>
        <w:t xml:space="preserve"> </w:t>
      </w:r>
      <w:r w:rsidRPr="00B51092">
        <w:rPr>
          <w:sz w:val="24"/>
          <w:szCs w:val="24"/>
          <w:highlight w:val="yellow"/>
        </w:rPr>
        <w:t>its</w:t>
      </w:r>
      <w:r w:rsidRPr="00B51092">
        <w:rPr>
          <w:spacing w:val="22"/>
          <w:sz w:val="24"/>
          <w:szCs w:val="24"/>
          <w:highlight w:val="yellow"/>
        </w:rPr>
        <w:t xml:space="preserve"> </w:t>
      </w:r>
      <w:r w:rsidRPr="00B51092">
        <w:rPr>
          <w:w w:val="110"/>
          <w:sz w:val="24"/>
          <w:szCs w:val="24"/>
          <w:highlight w:val="yellow"/>
        </w:rPr>
        <w:t>title.</w:t>
      </w:r>
    </w:p>
    <w:p w:rsidR="00FF59E8" w:rsidRDefault="00FF59E8">
      <w:pPr>
        <w:spacing w:line="200" w:lineRule="exact"/>
      </w:pPr>
    </w:p>
    <w:p w:rsidR="00FF59E8" w:rsidRDefault="00FF59E8">
      <w:pPr>
        <w:spacing w:before="12" w:line="220" w:lineRule="exact"/>
        <w:rPr>
          <w:sz w:val="22"/>
          <w:szCs w:val="22"/>
        </w:rPr>
      </w:pPr>
    </w:p>
    <w:p w:rsidR="00FF59E8" w:rsidRDefault="00260694">
      <w:pPr>
        <w:ind w:left="284" w:right="6459"/>
        <w:jc w:val="both"/>
        <w:rPr>
          <w:sz w:val="24"/>
          <w:szCs w:val="24"/>
        </w:rPr>
      </w:pPr>
      <w:r>
        <w:rPr>
          <w:b/>
          <w:sz w:val="24"/>
          <w:szCs w:val="24"/>
        </w:rPr>
        <w:t>Core</w:t>
      </w:r>
      <w:r>
        <w:rPr>
          <w:b/>
          <w:spacing w:val="20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functionality</w:t>
      </w:r>
      <w:r>
        <w:rPr>
          <w:b/>
          <w:spacing w:val="6"/>
          <w:w w:val="107"/>
          <w:sz w:val="24"/>
          <w:szCs w:val="24"/>
        </w:rPr>
        <w:t xml:space="preserve"> </w:t>
      </w:r>
      <w:r>
        <w:rPr>
          <w:b/>
          <w:sz w:val="24"/>
          <w:szCs w:val="24"/>
        </w:rPr>
        <w:t>[</w:t>
      </w:r>
      <w:proofErr w:type="gramStart"/>
      <w:r>
        <w:rPr>
          <w:b/>
          <w:sz w:val="24"/>
          <w:szCs w:val="24"/>
        </w:rPr>
        <w:t xml:space="preserve">32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marks</w:t>
      </w:r>
      <w:proofErr w:type="gramEnd"/>
      <w:r>
        <w:rPr>
          <w:b/>
          <w:w w:val="107"/>
          <w:sz w:val="24"/>
          <w:szCs w:val="24"/>
        </w:rPr>
        <w:t>]</w:t>
      </w:r>
    </w:p>
    <w:p w:rsidR="00FF59E8" w:rsidRDefault="00FF59E8">
      <w:pPr>
        <w:spacing w:before="7" w:line="260" w:lineRule="exact"/>
        <w:rPr>
          <w:sz w:val="26"/>
          <w:szCs w:val="26"/>
        </w:rPr>
      </w:pPr>
    </w:p>
    <w:p w:rsidR="00FF59E8" w:rsidRDefault="00260694">
      <w:pPr>
        <w:ind w:left="284" w:right="762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1"/>
          <w:w w:val="10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should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proofErr w:type="gram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pure</w:t>
      </w:r>
      <w:r w:rsidRPr="00B51092">
        <w:rPr>
          <w:b/>
          <w:spacing w:val="53"/>
          <w:sz w:val="24"/>
          <w:szCs w:val="24"/>
        </w:rPr>
        <w:t xml:space="preserve"> </w:t>
      </w:r>
      <w:r w:rsidRPr="00B51092">
        <w:rPr>
          <w:b/>
          <w:w w:val="113"/>
          <w:sz w:val="24"/>
          <w:szCs w:val="24"/>
        </w:rPr>
        <w:t>(non-I/O)</w:t>
      </w:r>
      <w:r w:rsidRPr="00B51092">
        <w:rPr>
          <w:b/>
          <w:spacing w:val="-2"/>
          <w:w w:val="113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Haskell</w:t>
      </w:r>
      <w:r w:rsidRPr="00B51092">
        <w:rPr>
          <w:b/>
          <w:spacing w:val="43"/>
          <w:sz w:val="24"/>
          <w:szCs w:val="24"/>
        </w:rPr>
        <w:t xml:space="preserve"> </w:t>
      </w:r>
      <w:r w:rsidRPr="00B51092">
        <w:rPr>
          <w:b/>
          <w:sz w:val="24"/>
          <w:szCs w:val="24"/>
        </w:rPr>
        <w:t>code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performs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following:</w:t>
      </w:r>
    </w:p>
    <w:p w:rsidR="00FF59E8" w:rsidRDefault="00FF59E8">
      <w:pPr>
        <w:spacing w:before="7" w:line="120" w:lineRule="exact"/>
        <w:rPr>
          <w:sz w:val="12"/>
          <w:szCs w:val="12"/>
        </w:rPr>
      </w:pPr>
    </w:p>
    <w:p w:rsidR="00FF59E8" w:rsidRDefault="00260694">
      <w:pPr>
        <w:spacing w:line="272" w:lineRule="auto"/>
        <w:ind w:left="552" w:right="5958" w:firstLine="67"/>
        <w:rPr>
          <w:sz w:val="24"/>
          <w:szCs w:val="24"/>
        </w:rPr>
      </w:pPr>
      <w:proofErr w:type="spellStart"/>
      <w:r w:rsidRPr="00DA7193">
        <w:rPr>
          <w:sz w:val="24"/>
          <w:szCs w:val="24"/>
          <w:highlight w:val="yellow"/>
        </w:rPr>
        <w:t>i</w:t>
      </w:r>
      <w:proofErr w:type="spellEnd"/>
      <w:r w:rsidRPr="00DA7193">
        <w:rPr>
          <w:sz w:val="24"/>
          <w:szCs w:val="24"/>
          <w:highlight w:val="yellow"/>
        </w:rPr>
        <w:t xml:space="preserve">. </w:t>
      </w:r>
      <w:r w:rsidRPr="00DA7193">
        <w:rPr>
          <w:spacing w:val="3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add</w:t>
      </w:r>
      <w:r w:rsidRPr="00DA7193">
        <w:rPr>
          <w:spacing w:val="51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a</w:t>
      </w:r>
      <w:r w:rsidRPr="00DA7193">
        <w:rPr>
          <w:spacing w:val="21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new</w:t>
      </w:r>
      <w:r w:rsidRPr="00DA7193">
        <w:rPr>
          <w:spacing w:val="42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film</w:t>
      </w:r>
      <w:r w:rsidRPr="00DA7193">
        <w:rPr>
          <w:spacing w:val="10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to</w:t>
      </w:r>
      <w:r w:rsidRPr="00DA7193">
        <w:rPr>
          <w:spacing w:val="27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the</w:t>
      </w:r>
      <w:r w:rsidRPr="00DA7193">
        <w:rPr>
          <w:spacing w:val="44"/>
          <w:sz w:val="24"/>
          <w:szCs w:val="24"/>
          <w:highlight w:val="yellow"/>
        </w:rPr>
        <w:t xml:space="preserve"> </w:t>
      </w:r>
      <w:r w:rsidRPr="00DA7193">
        <w:rPr>
          <w:w w:val="111"/>
          <w:sz w:val="24"/>
          <w:szCs w:val="24"/>
          <w:highlight w:val="yellow"/>
        </w:rPr>
        <w:t>database</w:t>
      </w:r>
      <w:r>
        <w:rPr>
          <w:w w:val="111"/>
          <w:sz w:val="24"/>
          <w:szCs w:val="24"/>
        </w:rPr>
        <w:t xml:space="preserve"> </w:t>
      </w:r>
      <w:r w:rsidRPr="00DA7193">
        <w:rPr>
          <w:sz w:val="24"/>
          <w:szCs w:val="24"/>
          <w:highlight w:val="yellow"/>
        </w:rPr>
        <w:t xml:space="preserve">ii. </w:t>
      </w:r>
      <w:r w:rsidRPr="00DA7193">
        <w:rPr>
          <w:spacing w:val="3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give</w:t>
      </w:r>
      <w:r w:rsidRPr="00DA7193">
        <w:rPr>
          <w:spacing w:val="18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all</w:t>
      </w:r>
      <w:r w:rsidRPr="00DA7193">
        <w:rPr>
          <w:spacing w:val="23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films</w:t>
      </w:r>
      <w:r w:rsidRPr="00DA7193">
        <w:rPr>
          <w:spacing w:val="11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in</w:t>
      </w:r>
      <w:r w:rsidRPr="00DA7193">
        <w:rPr>
          <w:spacing w:val="21"/>
          <w:sz w:val="24"/>
          <w:szCs w:val="24"/>
          <w:highlight w:val="yellow"/>
        </w:rPr>
        <w:t xml:space="preserve"> </w:t>
      </w:r>
      <w:r w:rsidRPr="00DA7193">
        <w:rPr>
          <w:sz w:val="24"/>
          <w:szCs w:val="24"/>
          <w:highlight w:val="yellow"/>
        </w:rPr>
        <w:t>the</w:t>
      </w:r>
      <w:r w:rsidRPr="00DA7193">
        <w:rPr>
          <w:spacing w:val="44"/>
          <w:sz w:val="24"/>
          <w:szCs w:val="24"/>
          <w:highlight w:val="yellow"/>
        </w:rPr>
        <w:t xml:space="preserve"> </w:t>
      </w:r>
      <w:r w:rsidRPr="00DA7193">
        <w:rPr>
          <w:w w:val="111"/>
          <w:sz w:val="24"/>
          <w:szCs w:val="24"/>
          <w:highlight w:val="yellow"/>
        </w:rPr>
        <w:t>database</w:t>
      </w:r>
    </w:p>
    <w:p w:rsidR="00FF59E8" w:rsidRDefault="00260694">
      <w:pPr>
        <w:spacing w:before="1" w:line="251" w:lineRule="auto"/>
        <w:ind w:left="869" w:right="236" w:hanging="384"/>
        <w:rPr>
          <w:sz w:val="24"/>
          <w:szCs w:val="24"/>
        </w:rPr>
      </w:pPr>
      <w:r w:rsidRPr="003345F7">
        <w:rPr>
          <w:sz w:val="24"/>
          <w:szCs w:val="24"/>
          <w:highlight w:val="yellow"/>
        </w:rPr>
        <w:t xml:space="preserve">iii. </w:t>
      </w:r>
      <w:r w:rsidRPr="003345F7">
        <w:rPr>
          <w:spacing w:val="5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>give</w:t>
      </w:r>
      <w:r w:rsidRPr="003345F7">
        <w:rPr>
          <w:spacing w:val="41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>all</w:t>
      </w:r>
      <w:r w:rsidRPr="003345F7">
        <w:rPr>
          <w:spacing w:val="46"/>
          <w:sz w:val="24"/>
          <w:szCs w:val="24"/>
          <w:highlight w:val="yellow"/>
        </w:rPr>
        <w:t xml:space="preserve"> </w:t>
      </w:r>
      <w:proofErr w:type="gramStart"/>
      <w:r w:rsidRPr="003345F7">
        <w:rPr>
          <w:sz w:val="24"/>
          <w:szCs w:val="24"/>
          <w:highlight w:val="yellow"/>
        </w:rPr>
        <w:t xml:space="preserve">the </w:t>
      </w:r>
      <w:r w:rsidRPr="003345F7">
        <w:rPr>
          <w:spacing w:val="7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>films</w:t>
      </w:r>
      <w:proofErr w:type="gramEnd"/>
      <w:r w:rsidRPr="003345F7">
        <w:rPr>
          <w:spacing w:val="34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that </w:t>
      </w:r>
      <w:r w:rsidRPr="003345F7">
        <w:rPr>
          <w:spacing w:val="23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were </w:t>
      </w:r>
      <w:r w:rsidRPr="003345F7">
        <w:rPr>
          <w:spacing w:val="11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released </w:t>
      </w:r>
      <w:r w:rsidRPr="003345F7">
        <w:rPr>
          <w:spacing w:val="40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after </w:t>
      </w:r>
      <w:r w:rsidRPr="003345F7">
        <w:rPr>
          <w:spacing w:val="13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>a</w:t>
      </w:r>
      <w:r w:rsidRPr="003345F7">
        <w:rPr>
          <w:spacing w:val="44"/>
          <w:sz w:val="24"/>
          <w:szCs w:val="24"/>
          <w:highlight w:val="yellow"/>
        </w:rPr>
        <w:t xml:space="preserve"> </w:t>
      </w:r>
      <w:r w:rsidRPr="003345F7">
        <w:rPr>
          <w:w w:val="110"/>
          <w:sz w:val="24"/>
          <w:szCs w:val="24"/>
          <w:highlight w:val="yellow"/>
        </w:rPr>
        <w:t>particular</w:t>
      </w:r>
      <w:r w:rsidRPr="003345F7">
        <w:rPr>
          <w:spacing w:val="23"/>
          <w:w w:val="110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year </w:t>
      </w:r>
      <w:r w:rsidRPr="003345F7">
        <w:rPr>
          <w:spacing w:val="2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(not </w:t>
      </w:r>
      <w:r w:rsidRPr="003345F7">
        <w:rPr>
          <w:spacing w:val="23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including </w:t>
      </w:r>
      <w:r w:rsidRPr="003345F7">
        <w:rPr>
          <w:spacing w:val="32"/>
          <w:sz w:val="24"/>
          <w:szCs w:val="24"/>
          <w:highlight w:val="yellow"/>
        </w:rPr>
        <w:t xml:space="preserve"> </w:t>
      </w:r>
      <w:r w:rsidRPr="003345F7">
        <w:rPr>
          <w:sz w:val="24"/>
          <w:szCs w:val="24"/>
          <w:highlight w:val="yellow"/>
        </w:rPr>
        <w:t xml:space="preserve">the </w:t>
      </w:r>
      <w:r w:rsidRPr="003345F7">
        <w:rPr>
          <w:spacing w:val="7"/>
          <w:sz w:val="24"/>
          <w:szCs w:val="24"/>
          <w:highlight w:val="yellow"/>
        </w:rPr>
        <w:t xml:space="preserve"> </w:t>
      </w:r>
      <w:r w:rsidRPr="003345F7">
        <w:rPr>
          <w:w w:val="105"/>
          <w:sz w:val="24"/>
          <w:szCs w:val="24"/>
          <w:highlight w:val="yellow"/>
        </w:rPr>
        <w:t xml:space="preserve">given </w:t>
      </w:r>
      <w:r w:rsidRPr="003345F7">
        <w:rPr>
          <w:w w:val="111"/>
          <w:sz w:val="24"/>
          <w:szCs w:val="24"/>
          <w:highlight w:val="yellow"/>
        </w:rPr>
        <w:t>year)</w:t>
      </w:r>
    </w:p>
    <w:p w:rsidR="00FF59E8" w:rsidRDefault="00260694">
      <w:pPr>
        <w:spacing w:before="24" w:line="272" w:lineRule="auto"/>
        <w:ind w:left="596" w:right="4510" w:hanging="67"/>
        <w:rPr>
          <w:sz w:val="24"/>
          <w:szCs w:val="24"/>
        </w:rPr>
      </w:pPr>
      <w:r w:rsidRPr="0038391F">
        <w:rPr>
          <w:sz w:val="24"/>
          <w:szCs w:val="24"/>
          <w:highlight w:val="yellow"/>
        </w:rPr>
        <w:t>i</w:t>
      </w:r>
      <w:r w:rsidRPr="0038391F">
        <w:rPr>
          <w:spacing w:val="-29"/>
          <w:sz w:val="24"/>
          <w:szCs w:val="24"/>
          <w:highlight w:val="yellow"/>
        </w:rPr>
        <w:t>v</w:t>
      </w:r>
      <w:r w:rsidRPr="0038391F">
        <w:rPr>
          <w:sz w:val="24"/>
          <w:szCs w:val="24"/>
          <w:highlight w:val="yellow"/>
        </w:rPr>
        <w:t xml:space="preserve">. </w:t>
      </w:r>
      <w:r w:rsidRPr="0038391F">
        <w:rPr>
          <w:spacing w:val="1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give</w:t>
      </w:r>
      <w:r w:rsidRPr="0038391F">
        <w:rPr>
          <w:spacing w:val="18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all</w:t>
      </w:r>
      <w:r w:rsidRPr="0038391F">
        <w:rPr>
          <w:spacing w:val="23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films</w:t>
      </w:r>
      <w:r w:rsidRPr="0038391F">
        <w:rPr>
          <w:spacing w:val="11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that</w:t>
      </w:r>
      <w:r w:rsidRPr="0038391F">
        <w:rPr>
          <w:spacing w:val="60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a</w:t>
      </w:r>
      <w:r w:rsidRPr="0038391F">
        <w:rPr>
          <w:spacing w:val="21"/>
          <w:sz w:val="24"/>
          <w:szCs w:val="24"/>
          <w:highlight w:val="yellow"/>
        </w:rPr>
        <w:t xml:space="preserve"> </w:t>
      </w:r>
      <w:proofErr w:type="gramStart"/>
      <w:r w:rsidRPr="0038391F">
        <w:rPr>
          <w:w w:val="110"/>
          <w:sz w:val="24"/>
          <w:szCs w:val="24"/>
          <w:highlight w:val="yellow"/>
        </w:rPr>
        <w:t xml:space="preserve">particular </w:t>
      </w:r>
      <w:r w:rsidRPr="0038391F">
        <w:rPr>
          <w:sz w:val="24"/>
          <w:szCs w:val="24"/>
          <w:highlight w:val="yellow"/>
        </w:rPr>
        <w:t>user</w:t>
      </w:r>
      <w:proofErr w:type="gramEnd"/>
      <w:r w:rsidRPr="0038391F">
        <w:rPr>
          <w:spacing w:val="46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is</w:t>
      </w:r>
      <w:r w:rsidRPr="0038391F">
        <w:rPr>
          <w:spacing w:val="8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a</w:t>
      </w:r>
      <w:r w:rsidRPr="0038391F">
        <w:rPr>
          <w:spacing w:val="21"/>
          <w:sz w:val="24"/>
          <w:szCs w:val="24"/>
          <w:highlight w:val="yellow"/>
        </w:rPr>
        <w:t xml:space="preserve"> </w:t>
      </w:r>
      <w:r w:rsidRPr="0038391F">
        <w:rPr>
          <w:sz w:val="24"/>
          <w:szCs w:val="24"/>
          <w:highlight w:val="yellow"/>
        </w:rPr>
        <w:t>fan</w:t>
      </w:r>
      <w:r w:rsidRPr="0038391F">
        <w:rPr>
          <w:spacing w:val="30"/>
          <w:sz w:val="24"/>
          <w:szCs w:val="24"/>
          <w:highlight w:val="yellow"/>
        </w:rPr>
        <w:t xml:space="preserve"> </w:t>
      </w:r>
      <w:r w:rsidRPr="0038391F">
        <w:rPr>
          <w:w w:val="102"/>
          <w:sz w:val="24"/>
          <w:szCs w:val="24"/>
          <w:highlight w:val="yellow"/>
        </w:rPr>
        <w:t>of</w:t>
      </w:r>
      <w:r>
        <w:rPr>
          <w:w w:val="102"/>
          <w:sz w:val="24"/>
          <w:szCs w:val="24"/>
        </w:rPr>
        <w:t xml:space="preserve"> </w:t>
      </w:r>
      <w:r w:rsidRPr="00A478B1">
        <w:rPr>
          <w:spacing w:val="-29"/>
          <w:sz w:val="24"/>
          <w:szCs w:val="24"/>
          <w:highlight w:val="yellow"/>
        </w:rPr>
        <w:t>v</w:t>
      </w:r>
      <w:r w:rsidRPr="00A478B1">
        <w:rPr>
          <w:sz w:val="24"/>
          <w:szCs w:val="24"/>
          <w:highlight w:val="yellow"/>
        </w:rPr>
        <w:t xml:space="preserve">. </w:t>
      </w:r>
      <w:r w:rsidRPr="00A478B1">
        <w:rPr>
          <w:spacing w:val="1"/>
          <w:sz w:val="24"/>
          <w:szCs w:val="24"/>
          <w:highlight w:val="yellow"/>
        </w:rPr>
        <w:t xml:space="preserve"> </w:t>
      </w:r>
      <w:r w:rsidRPr="00A478B1">
        <w:rPr>
          <w:sz w:val="24"/>
          <w:szCs w:val="24"/>
          <w:highlight w:val="yellow"/>
        </w:rPr>
        <w:t>give</w:t>
      </w:r>
      <w:r w:rsidRPr="00A478B1">
        <w:rPr>
          <w:spacing w:val="18"/>
          <w:sz w:val="24"/>
          <w:szCs w:val="24"/>
          <w:highlight w:val="yellow"/>
        </w:rPr>
        <w:t xml:space="preserve"> </w:t>
      </w:r>
      <w:r w:rsidRPr="00A478B1">
        <w:rPr>
          <w:sz w:val="24"/>
          <w:szCs w:val="24"/>
          <w:highlight w:val="yellow"/>
        </w:rPr>
        <w:t>all</w:t>
      </w:r>
      <w:r w:rsidRPr="00A478B1">
        <w:rPr>
          <w:spacing w:val="23"/>
          <w:sz w:val="24"/>
          <w:szCs w:val="24"/>
          <w:highlight w:val="yellow"/>
        </w:rPr>
        <w:t xml:space="preserve"> </w:t>
      </w:r>
      <w:r w:rsidRPr="00A478B1">
        <w:rPr>
          <w:sz w:val="24"/>
          <w:szCs w:val="24"/>
          <w:highlight w:val="yellow"/>
        </w:rPr>
        <w:t>the</w:t>
      </w:r>
      <w:r w:rsidRPr="00A478B1">
        <w:rPr>
          <w:spacing w:val="44"/>
          <w:sz w:val="24"/>
          <w:szCs w:val="24"/>
          <w:highlight w:val="yellow"/>
        </w:rPr>
        <w:t xml:space="preserve"> </w:t>
      </w:r>
      <w:r w:rsidRPr="00A478B1">
        <w:rPr>
          <w:sz w:val="24"/>
          <w:szCs w:val="24"/>
          <w:highlight w:val="yellow"/>
        </w:rPr>
        <w:t>fans</w:t>
      </w:r>
      <w:r w:rsidRPr="00A478B1">
        <w:rPr>
          <w:spacing w:val="34"/>
          <w:sz w:val="24"/>
          <w:szCs w:val="24"/>
          <w:highlight w:val="yellow"/>
        </w:rPr>
        <w:t xml:space="preserve"> </w:t>
      </w:r>
      <w:r w:rsidRPr="00A478B1">
        <w:rPr>
          <w:sz w:val="24"/>
          <w:szCs w:val="24"/>
          <w:highlight w:val="yellow"/>
        </w:rPr>
        <w:t>of</w:t>
      </w:r>
      <w:r w:rsidRPr="00A478B1">
        <w:rPr>
          <w:spacing w:val="10"/>
          <w:sz w:val="24"/>
          <w:szCs w:val="24"/>
          <w:highlight w:val="yellow"/>
        </w:rPr>
        <w:t xml:space="preserve"> </w:t>
      </w:r>
      <w:r w:rsidRPr="00A478B1">
        <w:rPr>
          <w:sz w:val="24"/>
          <w:szCs w:val="24"/>
          <w:highlight w:val="yellow"/>
        </w:rPr>
        <w:t>a</w:t>
      </w:r>
      <w:r w:rsidRPr="00A478B1">
        <w:rPr>
          <w:spacing w:val="21"/>
          <w:sz w:val="24"/>
          <w:szCs w:val="24"/>
          <w:highlight w:val="yellow"/>
        </w:rPr>
        <w:t xml:space="preserve"> </w:t>
      </w:r>
      <w:proofErr w:type="gramStart"/>
      <w:r w:rsidRPr="00A478B1">
        <w:rPr>
          <w:w w:val="105"/>
          <w:sz w:val="24"/>
          <w:szCs w:val="24"/>
          <w:highlight w:val="yellow"/>
        </w:rPr>
        <w:t>particular</w:t>
      </w:r>
      <w:r w:rsidRPr="00A478B1">
        <w:rPr>
          <w:spacing w:val="49"/>
          <w:w w:val="105"/>
          <w:sz w:val="24"/>
          <w:szCs w:val="24"/>
          <w:highlight w:val="yellow"/>
        </w:rPr>
        <w:t xml:space="preserve"> </w:t>
      </w:r>
      <w:r w:rsidRPr="00A478B1">
        <w:rPr>
          <w:w w:val="105"/>
          <w:sz w:val="24"/>
          <w:szCs w:val="24"/>
          <w:highlight w:val="yellow"/>
        </w:rPr>
        <w:t>film</w:t>
      </w:r>
      <w:proofErr w:type="gramEnd"/>
    </w:p>
    <w:p w:rsidR="00FF59E8" w:rsidRDefault="00260694">
      <w:pPr>
        <w:spacing w:before="1"/>
        <w:ind w:left="501"/>
        <w:rPr>
          <w:sz w:val="24"/>
          <w:szCs w:val="24"/>
        </w:rPr>
      </w:pPr>
      <w:r w:rsidRPr="001B7A49">
        <w:rPr>
          <w:sz w:val="24"/>
          <w:szCs w:val="24"/>
          <w:highlight w:val="yellow"/>
        </w:rPr>
        <w:t xml:space="preserve">vi. </w:t>
      </w:r>
      <w:r w:rsidRPr="001B7A49">
        <w:rPr>
          <w:spacing w:val="2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allow</w:t>
      </w:r>
      <w:r w:rsidRPr="001B7A49">
        <w:rPr>
          <w:spacing w:val="38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a</w:t>
      </w:r>
      <w:r w:rsidRPr="001B7A49">
        <w:rPr>
          <w:spacing w:val="21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user</w:t>
      </w:r>
      <w:r w:rsidRPr="001B7A49">
        <w:rPr>
          <w:spacing w:val="46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to</w:t>
      </w:r>
      <w:r w:rsidRPr="001B7A49">
        <w:rPr>
          <w:spacing w:val="27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say</w:t>
      </w:r>
      <w:r w:rsidRPr="001B7A49">
        <w:rPr>
          <w:spacing w:val="19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they</w:t>
      </w:r>
      <w:r w:rsidRPr="001B7A49">
        <w:rPr>
          <w:spacing w:val="43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are</w:t>
      </w:r>
      <w:r w:rsidRPr="001B7A49">
        <w:rPr>
          <w:spacing w:val="41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a</w:t>
      </w:r>
      <w:r w:rsidRPr="001B7A49">
        <w:rPr>
          <w:spacing w:val="21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fan</w:t>
      </w:r>
      <w:r w:rsidRPr="001B7A49">
        <w:rPr>
          <w:spacing w:val="30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of</w:t>
      </w:r>
      <w:r w:rsidRPr="001B7A49">
        <w:rPr>
          <w:spacing w:val="10"/>
          <w:sz w:val="24"/>
          <w:szCs w:val="24"/>
          <w:highlight w:val="yellow"/>
        </w:rPr>
        <w:t xml:space="preserve"> </w:t>
      </w:r>
      <w:r w:rsidRPr="001B7A49">
        <w:rPr>
          <w:sz w:val="24"/>
          <w:szCs w:val="24"/>
          <w:highlight w:val="yellow"/>
        </w:rPr>
        <w:t>a</w:t>
      </w:r>
      <w:r w:rsidRPr="001B7A49">
        <w:rPr>
          <w:spacing w:val="21"/>
          <w:sz w:val="24"/>
          <w:szCs w:val="24"/>
          <w:highlight w:val="yellow"/>
        </w:rPr>
        <w:t xml:space="preserve"> </w:t>
      </w:r>
      <w:proofErr w:type="gramStart"/>
      <w:r w:rsidRPr="001B7A49">
        <w:rPr>
          <w:w w:val="105"/>
          <w:sz w:val="24"/>
          <w:szCs w:val="24"/>
          <w:highlight w:val="yellow"/>
        </w:rPr>
        <w:t>particular</w:t>
      </w:r>
      <w:r w:rsidRPr="001B7A49">
        <w:rPr>
          <w:spacing w:val="49"/>
          <w:w w:val="105"/>
          <w:sz w:val="24"/>
          <w:szCs w:val="24"/>
          <w:highlight w:val="yellow"/>
        </w:rPr>
        <w:t xml:space="preserve"> </w:t>
      </w:r>
      <w:r w:rsidRPr="001B7A49">
        <w:rPr>
          <w:w w:val="105"/>
          <w:sz w:val="24"/>
          <w:szCs w:val="24"/>
          <w:highlight w:val="yellow"/>
        </w:rPr>
        <w:t>film</w:t>
      </w:r>
      <w:proofErr w:type="gramEnd"/>
    </w:p>
    <w:p w:rsidR="00FF59E8" w:rsidRDefault="00260694">
      <w:pPr>
        <w:spacing w:before="37" w:line="251" w:lineRule="auto"/>
        <w:ind w:left="869" w:right="236" w:hanging="436"/>
        <w:rPr>
          <w:sz w:val="24"/>
          <w:szCs w:val="24"/>
        </w:rPr>
      </w:pPr>
      <w:r w:rsidRPr="004B1BB9">
        <w:rPr>
          <w:sz w:val="24"/>
          <w:szCs w:val="24"/>
          <w:highlight w:val="yellow"/>
        </w:rPr>
        <w:t>vii.  give</w:t>
      </w:r>
      <w:r w:rsidRPr="004B1BB9">
        <w:rPr>
          <w:spacing w:val="20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all</w:t>
      </w:r>
      <w:r w:rsidRPr="004B1BB9">
        <w:rPr>
          <w:spacing w:val="26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the</w:t>
      </w:r>
      <w:r w:rsidRPr="004B1BB9">
        <w:rPr>
          <w:spacing w:val="47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fans</w:t>
      </w:r>
      <w:r w:rsidRPr="004B1BB9">
        <w:rPr>
          <w:spacing w:val="36"/>
          <w:sz w:val="24"/>
          <w:szCs w:val="24"/>
          <w:highlight w:val="yellow"/>
        </w:rPr>
        <w:t xml:space="preserve"> </w:t>
      </w:r>
      <w:r w:rsidRPr="004B1BB9">
        <w:rPr>
          <w:w w:val="111"/>
          <w:sz w:val="24"/>
          <w:szCs w:val="24"/>
          <w:highlight w:val="yellow"/>
        </w:rPr>
        <w:t>(without</w:t>
      </w:r>
      <w:r w:rsidRPr="004B1BB9">
        <w:rPr>
          <w:spacing w:val="11"/>
          <w:w w:val="111"/>
          <w:sz w:val="24"/>
          <w:szCs w:val="24"/>
          <w:highlight w:val="yellow"/>
        </w:rPr>
        <w:t xml:space="preserve"> </w:t>
      </w:r>
      <w:r w:rsidRPr="004B1BB9">
        <w:rPr>
          <w:w w:val="111"/>
          <w:sz w:val="24"/>
          <w:szCs w:val="24"/>
          <w:highlight w:val="yellow"/>
        </w:rPr>
        <w:t>duplicates)</w:t>
      </w:r>
      <w:r w:rsidRPr="004B1BB9">
        <w:rPr>
          <w:spacing w:val="-8"/>
          <w:w w:val="111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of</w:t>
      </w:r>
      <w:r w:rsidRPr="004B1BB9">
        <w:rPr>
          <w:spacing w:val="12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a</w:t>
      </w:r>
      <w:r w:rsidRPr="004B1BB9">
        <w:rPr>
          <w:spacing w:val="24"/>
          <w:sz w:val="24"/>
          <w:szCs w:val="24"/>
          <w:highlight w:val="yellow"/>
        </w:rPr>
        <w:t xml:space="preserve"> </w:t>
      </w:r>
      <w:proofErr w:type="gramStart"/>
      <w:r w:rsidRPr="004B1BB9">
        <w:rPr>
          <w:w w:val="110"/>
          <w:sz w:val="24"/>
          <w:szCs w:val="24"/>
          <w:highlight w:val="yellow"/>
        </w:rPr>
        <w:t>particular</w:t>
      </w:r>
      <w:r w:rsidRPr="004B1BB9">
        <w:rPr>
          <w:spacing w:val="3"/>
          <w:w w:val="110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director</w:t>
      </w:r>
      <w:proofErr w:type="gramEnd"/>
      <w:r w:rsidRPr="004B1BB9">
        <w:rPr>
          <w:sz w:val="24"/>
          <w:szCs w:val="24"/>
          <w:highlight w:val="yellow"/>
        </w:rPr>
        <w:t xml:space="preserve"> (i.e. </w:t>
      </w:r>
      <w:r w:rsidRPr="004B1BB9">
        <w:rPr>
          <w:spacing w:val="10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those</w:t>
      </w:r>
      <w:r w:rsidRPr="004B1BB9">
        <w:rPr>
          <w:spacing w:val="55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users</w:t>
      </w:r>
      <w:r w:rsidRPr="004B1BB9">
        <w:rPr>
          <w:spacing w:val="48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who</w:t>
      </w:r>
      <w:r w:rsidRPr="004B1BB9">
        <w:rPr>
          <w:spacing w:val="42"/>
          <w:sz w:val="24"/>
          <w:szCs w:val="24"/>
          <w:highlight w:val="yellow"/>
        </w:rPr>
        <w:t xml:space="preserve"> </w:t>
      </w:r>
      <w:r w:rsidRPr="004B1BB9">
        <w:rPr>
          <w:w w:val="112"/>
          <w:sz w:val="24"/>
          <w:szCs w:val="24"/>
          <w:highlight w:val="yellow"/>
        </w:rPr>
        <w:t xml:space="preserve">are </w:t>
      </w:r>
      <w:r w:rsidRPr="004B1BB9">
        <w:rPr>
          <w:sz w:val="24"/>
          <w:szCs w:val="24"/>
          <w:highlight w:val="yellow"/>
        </w:rPr>
        <w:t>fans</w:t>
      </w:r>
      <w:r w:rsidRPr="004B1BB9">
        <w:rPr>
          <w:spacing w:val="34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of</w:t>
      </w:r>
      <w:r w:rsidRPr="004B1BB9">
        <w:rPr>
          <w:spacing w:val="10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at</w:t>
      </w:r>
      <w:r w:rsidRPr="004B1BB9">
        <w:rPr>
          <w:spacing w:val="34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least</w:t>
      </w:r>
      <w:r w:rsidRPr="004B1BB9">
        <w:rPr>
          <w:spacing w:val="45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one</w:t>
      </w:r>
      <w:r w:rsidRPr="004B1BB9">
        <w:rPr>
          <w:spacing w:val="41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of</w:t>
      </w:r>
      <w:r w:rsidRPr="004B1BB9">
        <w:rPr>
          <w:spacing w:val="10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the</w:t>
      </w:r>
      <w:r w:rsidRPr="004B1BB9">
        <w:rPr>
          <w:spacing w:val="44"/>
          <w:sz w:val="24"/>
          <w:szCs w:val="24"/>
          <w:highlight w:val="yellow"/>
        </w:rPr>
        <w:t xml:space="preserve"> </w:t>
      </w:r>
      <w:r w:rsidRPr="004B1BB9">
        <w:rPr>
          <w:sz w:val="24"/>
          <w:szCs w:val="24"/>
          <w:highlight w:val="yellow"/>
        </w:rPr>
        <w:t>director’s</w:t>
      </w:r>
      <w:r w:rsidRPr="004B1BB9">
        <w:rPr>
          <w:spacing w:val="43"/>
          <w:sz w:val="24"/>
          <w:szCs w:val="24"/>
          <w:highlight w:val="yellow"/>
        </w:rPr>
        <w:t xml:space="preserve"> </w:t>
      </w:r>
      <w:r w:rsidRPr="004B1BB9">
        <w:rPr>
          <w:w w:val="105"/>
          <w:sz w:val="24"/>
          <w:szCs w:val="24"/>
          <w:highlight w:val="yellow"/>
        </w:rPr>
        <w:t>films)</w:t>
      </w:r>
    </w:p>
    <w:p w:rsidR="00FF59E8" w:rsidRDefault="00260694">
      <w:pPr>
        <w:spacing w:before="24" w:line="251" w:lineRule="auto"/>
        <w:ind w:left="869" w:right="236" w:hanging="502"/>
        <w:rPr>
          <w:sz w:val="24"/>
          <w:szCs w:val="24"/>
        </w:rPr>
        <w:sectPr w:rsidR="00FF59E8">
          <w:footerReference w:type="default" r:id="rId7"/>
          <w:pgSz w:w="11920" w:h="16840"/>
          <w:pgMar w:top="880" w:right="840" w:bottom="280" w:left="980" w:header="0" w:footer="900" w:gutter="0"/>
          <w:pgNumType w:start="1"/>
          <w:cols w:space="720"/>
        </w:sectPr>
      </w:pPr>
      <w:r>
        <w:rPr>
          <w:sz w:val="24"/>
          <w:szCs w:val="24"/>
        </w:rPr>
        <w:t>viii</w:t>
      </w:r>
      <w:r w:rsidRPr="0034421A">
        <w:rPr>
          <w:sz w:val="24"/>
          <w:szCs w:val="24"/>
          <w:highlight w:val="yellow"/>
        </w:rPr>
        <w:t xml:space="preserve">. </w:t>
      </w:r>
      <w:r w:rsidRPr="0034421A">
        <w:rPr>
          <w:spacing w:val="1"/>
          <w:sz w:val="24"/>
          <w:szCs w:val="24"/>
          <w:highlight w:val="yellow"/>
        </w:rPr>
        <w:t xml:space="preserve"> </w:t>
      </w:r>
      <w:bookmarkStart w:id="0" w:name="_GoBack"/>
      <w:r w:rsidRPr="0034421A">
        <w:rPr>
          <w:sz w:val="24"/>
          <w:szCs w:val="24"/>
          <w:highlight w:val="yellow"/>
        </w:rPr>
        <w:t>list</w:t>
      </w:r>
      <w:r w:rsidRPr="0034421A">
        <w:rPr>
          <w:spacing w:val="26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all</w:t>
      </w:r>
      <w:r w:rsidRPr="0034421A">
        <w:rPr>
          <w:spacing w:val="28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directors </w:t>
      </w:r>
      <w:r w:rsidRPr="0034421A">
        <w:rPr>
          <w:w w:val="111"/>
          <w:sz w:val="24"/>
          <w:szCs w:val="24"/>
          <w:highlight w:val="yellow"/>
        </w:rPr>
        <w:t>(without</w:t>
      </w:r>
      <w:r w:rsidRPr="0034421A">
        <w:rPr>
          <w:spacing w:val="13"/>
          <w:w w:val="111"/>
          <w:sz w:val="24"/>
          <w:szCs w:val="24"/>
          <w:highlight w:val="yellow"/>
        </w:rPr>
        <w:t xml:space="preserve"> </w:t>
      </w:r>
      <w:r w:rsidRPr="0034421A">
        <w:rPr>
          <w:w w:val="111"/>
          <w:sz w:val="24"/>
          <w:szCs w:val="24"/>
          <w:highlight w:val="yellow"/>
        </w:rPr>
        <w:t>duplicates),</w:t>
      </w:r>
      <w:r w:rsidRPr="0034421A">
        <w:rPr>
          <w:spacing w:val="-6"/>
          <w:w w:val="111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giving</w:t>
      </w:r>
      <w:r w:rsidRPr="0034421A">
        <w:rPr>
          <w:spacing w:val="36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for</w:t>
      </w:r>
      <w:r w:rsidRPr="0034421A">
        <w:rPr>
          <w:spacing w:val="28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each</w:t>
      </w:r>
      <w:r w:rsidRPr="0034421A">
        <w:rPr>
          <w:spacing w:val="50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one</w:t>
      </w:r>
      <w:r w:rsidRPr="0034421A">
        <w:rPr>
          <w:spacing w:val="46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the</w:t>
      </w:r>
      <w:r w:rsidRPr="0034421A">
        <w:rPr>
          <w:spacing w:val="49"/>
          <w:sz w:val="24"/>
          <w:szCs w:val="24"/>
          <w:highlight w:val="yellow"/>
        </w:rPr>
        <w:t xml:space="preserve"> </w:t>
      </w:r>
      <w:r w:rsidRPr="0034421A">
        <w:rPr>
          <w:w w:val="110"/>
          <w:sz w:val="24"/>
          <w:szCs w:val="24"/>
          <w:highlight w:val="yellow"/>
        </w:rPr>
        <w:t>number</w:t>
      </w:r>
      <w:r w:rsidRPr="0034421A">
        <w:rPr>
          <w:spacing w:val="5"/>
          <w:w w:val="110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of</w:t>
      </w:r>
      <w:r w:rsidRPr="0034421A">
        <w:rPr>
          <w:spacing w:val="15"/>
          <w:sz w:val="24"/>
          <w:szCs w:val="24"/>
          <w:highlight w:val="yellow"/>
        </w:rPr>
        <w:t xml:space="preserve"> </w:t>
      </w:r>
      <w:r w:rsidRPr="0034421A">
        <w:rPr>
          <w:w w:val="108"/>
          <w:sz w:val="24"/>
          <w:szCs w:val="24"/>
          <w:highlight w:val="yellow"/>
        </w:rPr>
        <w:t>his/her</w:t>
      </w:r>
      <w:r w:rsidRPr="0034421A">
        <w:rPr>
          <w:spacing w:val="52"/>
          <w:w w:val="108"/>
          <w:sz w:val="24"/>
          <w:szCs w:val="24"/>
          <w:highlight w:val="yellow"/>
        </w:rPr>
        <w:t xml:space="preserve"> </w:t>
      </w:r>
      <w:r w:rsidRPr="0034421A">
        <w:rPr>
          <w:w w:val="108"/>
          <w:sz w:val="24"/>
          <w:szCs w:val="24"/>
          <w:highlight w:val="yellow"/>
        </w:rPr>
        <w:t xml:space="preserve">films </w:t>
      </w:r>
      <w:r w:rsidRPr="0034421A">
        <w:rPr>
          <w:sz w:val="24"/>
          <w:szCs w:val="24"/>
          <w:highlight w:val="yellow"/>
        </w:rPr>
        <w:t>a</w:t>
      </w:r>
      <w:r w:rsidRPr="0034421A">
        <w:rPr>
          <w:spacing w:val="21"/>
          <w:sz w:val="24"/>
          <w:szCs w:val="24"/>
          <w:highlight w:val="yellow"/>
        </w:rPr>
        <w:t xml:space="preserve"> </w:t>
      </w:r>
      <w:proofErr w:type="gramStart"/>
      <w:r w:rsidRPr="0034421A">
        <w:rPr>
          <w:w w:val="110"/>
          <w:sz w:val="24"/>
          <w:szCs w:val="24"/>
          <w:highlight w:val="yellow"/>
        </w:rPr>
        <w:t xml:space="preserve">particular </w:t>
      </w:r>
      <w:r w:rsidRPr="0034421A">
        <w:rPr>
          <w:sz w:val="24"/>
          <w:szCs w:val="24"/>
          <w:highlight w:val="yellow"/>
        </w:rPr>
        <w:t>user</w:t>
      </w:r>
      <w:proofErr w:type="gramEnd"/>
      <w:r w:rsidRPr="0034421A">
        <w:rPr>
          <w:spacing w:val="46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is</w:t>
      </w:r>
      <w:r w:rsidRPr="0034421A">
        <w:rPr>
          <w:spacing w:val="8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a</w:t>
      </w:r>
      <w:r w:rsidRPr="0034421A">
        <w:rPr>
          <w:spacing w:val="21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fan</w:t>
      </w:r>
      <w:r w:rsidRPr="0034421A">
        <w:rPr>
          <w:spacing w:val="30"/>
          <w:sz w:val="24"/>
          <w:szCs w:val="24"/>
          <w:highlight w:val="yellow"/>
        </w:rPr>
        <w:t xml:space="preserve"> </w:t>
      </w:r>
      <w:r w:rsidRPr="0034421A">
        <w:rPr>
          <w:w w:val="102"/>
          <w:sz w:val="24"/>
          <w:szCs w:val="24"/>
          <w:highlight w:val="yellow"/>
        </w:rPr>
        <w:t>of</w:t>
      </w:r>
    </w:p>
    <w:bookmarkEnd w:id="0"/>
    <w:p w:rsidR="00FF59E8" w:rsidRDefault="00260694">
      <w:pPr>
        <w:spacing w:before="62" w:line="251" w:lineRule="auto"/>
        <w:ind w:left="104" w:right="76"/>
        <w:jc w:val="both"/>
        <w:rPr>
          <w:sz w:val="24"/>
          <w:szCs w:val="24"/>
        </w:rPr>
      </w:pPr>
      <w:proofErr w:type="gramStart"/>
      <w:r w:rsidRPr="0034421A">
        <w:rPr>
          <w:sz w:val="24"/>
          <w:szCs w:val="24"/>
          <w:highlight w:val="yellow"/>
        </w:rPr>
        <w:lastRenderedPageBreak/>
        <w:t xml:space="preserve">Each  </w:t>
      </w:r>
      <w:r w:rsidRPr="0034421A">
        <w:rPr>
          <w:w w:val="110"/>
          <w:sz w:val="24"/>
          <w:szCs w:val="24"/>
          <w:highlight w:val="yellow"/>
        </w:rPr>
        <w:t>operation</w:t>
      </w:r>
      <w:proofErr w:type="gramEnd"/>
      <w:r w:rsidRPr="0034421A">
        <w:rPr>
          <w:spacing w:val="35"/>
          <w:w w:val="110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is</w:t>
      </w:r>
      <w:r w:rsidRPr="0034421A">
        <w:rPr>
          <w:spacing w:val="42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worth </w:t>
      </w:r>
      <w:r w:rsidRPr="0034421A">
        <w:rPr>
          <w:spacing w:val="37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4</w:t>
      </w:r>
      <w:r w:rsidRPr="0034421A">
        <w:rPr>
          <w:spacing w:val="53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marks.  </w:t>
      </w:r>
      <w:r w:rsidRPr="0034421A">
        <w:rPr>
          <w:spacing w:val="57"/>
          <w:sz w:val="24"/>
          <w:szCs w:val="24"/>
          <w:highlight w:val="yellow"/>
        </w:rPr>
        <w:t xml:space="preserve"> </w:t>
      </w:r>
      <w:proofErr w:type="gramStart"/>
      <w:r w:rsidRPr="0034421A">
        <w:rPr>
          <w:sz w:val="24"/>
          <w:szCs w:val="24"/>
          <w:highlight w:val="yellow"/>
        </w:rPr>
        <w:t xml:space="preserve">Note </w:t>
      </w:r>
      <w:r w:rsidRPr="0034421A">
        <w:rPr>
          <w:spacing w:val="9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that</w:t>
      </w:r>
      <w:proofErr w:type="gramEnd"/>
      <w:r w:rsidRPr="0034421A">
        <w:rPr>
          <w:sz w:val="24"/>
          <w:szCs w:val="24"/>
          <w:highlight w:val="yellow"/>
        </w:rPr>
        <w:t xml:space="preserve"> </w:t>
      </w:r>
      <w:r w:rsidRPr="0034421A">
        <w:rPr>
          <w:spacing w:val="35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for</w:t>
      </w:r>
      <w:r w:rsidRPr="0034421A">
        <w:rPr>
          <w:spacing w:val="58"/>
          <w:sz w:val="24"/>
          <w:szCs w:val="24"/>
          <w:highlight w:val="yellow"/>
        </w:rPr>
        <w:t xml:space="preserve"> </w:t>
      </w:r>
      <w:r w:rsidRPr="0034421A">
        <w:rPr>
          <w:w w:val="109"/>
          <w:sz w:val="24"/>
          <w:szCs w:val="24"/>
          <w:highlight w:val="yellow"/>
        </w:rPr>
        <w:t>operations</w:t>
      </w:r>
      <w:r w:rsidRPr="0034421A">
        <w:rPr>
          <w:spacing w:val="35"/>
          <w:w w:val="109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 xml:space="preserve">(ii), </w:t>
      </w:r>
      <w:r w:rsidRPr="0034421A">
        <w:rPr>
          <w:b/>
          <w:spacing w:val="35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 xml:space="preserve">(iii) </w:t>
      </w:r>
      <w:r w:rsidRPr="0034421A">
        <w:rPr>
          <w:b/>
          <w:spacing w:val="20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 xml:space="preserve">and </w:t>
      </w:r>
      <w:r w:rsidRPr="0034421A">
        <w:rPr>
          <w:b/>
          <w:spacing w:val="26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 xml:space="preserve">(iv), </w:t>
      </w:r>
      <w:r w:rsidRPr="0034421A">
        <w:rPr>
          <w:b/>
          <w:spacing w:val="29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 xml:space="preserve">the </w:t>
      </w:r>
      <w:r w:rsidRPr="0034421A">
        <w:rPr>
          <w:b/>
          <w:spacing w:val="19"/>
          <w:sz w:val="24"/>
          <w:szCs w:val="24"/>
          <w:highlight w:val="yellow"/>
        </w:rPr>
        <w:t xml:space="preserve"> </w:t>
      </w:r>
      <w:r w:rsidRPr="0034421A">
        <w:rPr>
          <w:b/>
          <w:w w:val="104"/>
          <w:sz w:val="24"/>
          <w:szCs w:val="24"/>
          <w:highlight w:val="yellow"/>
        </w:rPr>
        <w:t xml:space="preserve">well- </w:t>
      </w:r>
      <w:r w:rsidRPr="0034421A">
        <w:rPr>
          <w:b/>
          <w:w w:val="108"/>
          <w:sz w:val="24"/>
          <w:szCs w:val="24"/>
          <w:highlight w:val="yellow"/>
        </w:rPr>
        <w:t>formatted</w:t>
      </w:r>
      <w:r w:rsidRPr="0034421A">
        <w:rPr>
          <w:b/>
          <w:spacing w:val="24"/>
          <w:w w:val="108"/>
          <w:sz w:val="24"/>
          <w:szCs w:val="24"/>
          <w:highlight w:val="yellow"/>
        </w:rPr>
        <w:t xml:space="preserve"> </w:t>
      </w:r>
      <w:r w:rsidRPr="0034421A">
        <w:rPr>
          <w:b/>
          <w:w w:val="108"/>
          <w:sz w:val="24"/>
          <w:szCs w:val="24"/>
          <w:highlight w:val="yellow"/>
        </w:rPr>
        <w:t>string-valued</w:t>
      </w:r>
      <w:r w:rsidRPr="0034421A">
        <w:rPr>
          <w:b/>
          <w:spacing w:val="-7"/>
          <w:w w:val="108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 xml:space="preserve">results </w:t>
      </w:r>
      <w:r w:rsidRPr="0034421A">
        <w:rPr>
          <w:b/>
          <w:spacing w:val="6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 xml:space="preserve">should </w:t>
      </w:r>
      <w:r w:rsidRPr="0034421A">
        <w:rPr>
          <w:b/>
          <w:spacing w:val="8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 xml:space="preserve">include </w:t>
      </w:r>
      <w:r w:rsidRPr="0034421A">
        <w:rPr>
          <w:b/>
          <w:spacing w:val="6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>each</w:t>
      </w:r>
      <w:r w:rsidRPr="0034421A">
        <w:rPr>
          <w:b/>
          <w:spacing w:val="49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>film’s</w:t>
      </w:r>
      <w:r w:rsidRPr="0034421A">
        <w:rPr>
          <w:b/>
          <w:spacing w:val="-13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>title,</w:t>
      </w:r>
      <w:r w:rsidRPr="0034421A">
        <w:rPr>
          <w:b/>
          <w:spacing w:val="54"/>
          <w:sz w:val="24"/>
          <w:szCs w:val="24"/>
          <w:highlight w:val="yellow"/>
        </w:rPr>
        <w:t xml:space="preserve"> </w:t>
      </w:r>
      <w:r w:rsidRPr="0034421A">
        <w:rPr>
          <w:b/>
          <w:w w:val="109"/>
          <w:sz w:val="24"/>
          <w:szCs w:val="24"/>
          <w:highlight w:val="yellow"/>
        </w:rPr>
        <w:t>directo</w:t>
      </w:r>
      <w:r w:rsidRPr="0034421A">
        <w:rPr>
          <w:b/>
          <w:spacing w:val="-29"/>
          <w:w w:val="109"/>
          <w:sz w:val="24"/>
          <w:szCs w:val="24"/>
          <w:highlight w:val="yellow"/>
        </w:rPr>
        <w:t>r</w:t>
      </w:r>
      <w:r w:rsidRPr="0034421A">
        <w:rPr>
          <w:b/>
          <w:w w:val="109"/>
          <w:sz w:val="24"/>
          <w:szCs w:val="24"/>
          <w:highlight w:val="yellow"/>
        </w:rPr>
        <w:t>,</w:t>
      </w:r>
      <w:r w:rsidRPr="0034421A">
        <w:rPr>
          <w:b/>
          <w:spacing w:val="13"/>
          <w:w w:val="109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>year</w:t>
      </w:r>
      <w:r w:rsidRPr="0034421A">
        <w:rPr>
          <w:b/>
          <w:spacing w:val="43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>of</w:t>
      </w:r>
      <w:r w:rsidRPr="0034421A">
        <w:rPr>
          <w:b/>
          <w:spacing w:val="14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 xml:space="preserve">release </w:t>
      </w:r>
      <w:r w:rsidRPr="0034421A">
        <w:rPr>
          <w:b/>
          <w:spacing w:val="10"/>
          <w:sz w:val="24"/>
          <w:szCs w:val="24"/>
          <w:highlight w:val="yellow"/>
        </w:rPr>
        <w:t xml:space="preserve"> </w:t>
      </w:r>
      <w:r w:rsidRPr="0034421A">
        <w:rPr>
          <w:b/>
          <w:w w:val="113"/>
          <w:sz w:val="24"/>
          <w:szCs w:val="24"/>
          <w:highlight w:val="yellow"/>
        </w:rPr>
        <w:t xml:space="preserve">and </w:t>
      </w:r>
      <w:r w:rsidRPr="0034421A">
        <w:rPr>
          <w:b/>
          <w:sz w:val="24"/>
          <w:szCs w:val="24"/>
          <w:highlight w:val="yellow"/>
        </w:rPr>
        <w:t>the</w:t>
      </w:r>
      <w:r w:rsidRPr="0034421A">
        <w:rPr>
          <w:b/>
          <w:spacing w:val="42"/>
          <w:sz w:val="24"/>
          <w:szCs w:val="24"/>
          <w:highlight w:val="yellow"/>
        </w:rPr>
        <w:t xml:space="preserve"> </w:t>
      </w:r>
      <w:r w:rsidRPr="0034421A">
        <w:rPr>
          <w:b/>
          <w:w w:val="110"/>
          <w:sz w:val="24"/>
          <w:szCs w:val="24"/>
          <w:highlight w:val="yellow"/>
        </w:rPr>
        <w:t>number</w:t>
      </w:r>
      <w:r w:rsidRPr="0034421A">
        <w:rPr>
          <w:b/>
          <w:spacing w:val="-2"/>
          <w:w w:val="110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>of</w:t>
      </w:r>
      <w:r w:rsidRPr="0034421A">
        <w:rPr>
          <w:b/>
          <w:spacing w:val="8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>fans</w:t>
      </w:r>
      <w:r w:rsidRPr="0034421A">
        <w:rPr>
          <w:spacing w:val="32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(but </w:t>
      </w:r>
      <w:r w:rsidRPr="0034421A">
        <w:rPr>
          <w:spacing w:val="2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not</w:t>
      </w:r>
      <w:r w:rsidRPr="0034421A">
        <w:rPr>
          <w:spacing w:val="41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the</w:t>
      </w:r>
      <w:r w:rsidRPr="0034421A">
        <w:rPr>
          <w:spacing w:val="42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fans’</w:t>
      </w:r>
      <w:r w:rsidRPr="0034421A">
        <w:rPr>
          <w:spacing w:val="-1"/>
          <w:sz w:val="24"/>
          <w:szCs w:val="24"/>
          <w:highlight w:val="yellow"/>
        </w:rPr>
        <w:t xml:space="preserve"> </w:t>
      </w:r>
      <w:r w:rsidRPr="0034421A">
        <w:rPr>
          <w:w w:val="111"/>
          <w:sz w:val="24"/>
          <w:szCs w:val="24"/>
          <w:highlight w:val="yellow"/>
        </w:rPr>
        <w:t>names).</w:t>
      </w:r>
      <w:r w:rsidRPr="0034421A">
        <w:rPr>
          <w:spacing w:val="15"/>
          <w:w w:val="111"/>
          <w:sz w:val="24"/>
          <w:szCs w:val="24"/>
          <w:highlight w:val="yellow"/>
        </w:rPr>
        <w:t xml:space="preserve"> </w:t>
      </w:r>
      <w:r w:rsidRPr="0034421A">
        <w:rPr>
          <w:spacing w:val="-16"/>
          <w:sz w:val="24"/>
          <w:szCs w:val="24"/>
          <w:highlight w:val="yellow"/>
        </w:rPr>
        <w:t>F</w:t>
      </w:r>
      <w:r w:rsidRPr="0034421A">
        <w:rPr>
          <w:sz w:val="24"/>
          <w:szCs w:val="24"/>
          <w:highlight w:val="yellow"/>
        </w:rPr>
        <w:t>or</w:t>
      </w:r>
      <w:r w:rsidRPr="0034421A">
        <w:rPr>
          <w:spacing w:val="19"/>
          <w:sz w:val="24"/>
          <w:szCs w:val="24"/>
          <w:highlight w:val="yellow"/>
        </w:rPr>
        <w:t xml:space="preserve"> </w:t>
      </w:r>
      <w:r w:rsidRPr="0034421A">
        <w:rPr>
          <w:w w:val="109"/>
          <w:sz w:val="24"/>
          <w:szCs w:val="24"/>
          <w:highlight w:val="yellow"/>
        </w:rPr>
        <w:t>operations</w:t>
      </w:r>
      <w:r w:rsidRPr="0034421A">
        <w:rPr>
          <w:spacing w:val="-1"/>
          <w:w w:val="109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>(v),</w:t>
      </w:r>
      <w:r w:rsidRPr="0034421A">
        <w:rPr>
          <w:b/>
          <w:spacing w:val="45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>(vii)</w:t>
      </w:r>
      <w:r w:rsidRPr="0034421A">
        <w:rPr>
          <w:b/>
          <w:spacing w:val="41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>and</w:t>
      </w:r>
      <w:r w:rsidRPr="0034421A">
        <w:rPr>
          <w:b/>
          <w:spacing w:val="49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>(viii)</w:t>
      </w:r>
      <w:r w:rsidRPr="0034421A">
        <w:rPr>
          <w:b/>
          <w:spacing w:val="42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>the</w:t>
      </w:r>
      <w:r w:rsidRPr="0034421A">
        <w:rPr>
          <w:b/>
          <w:spacing w:val="42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>fans’</w:t>
      </w:r>
      <w:r w:rsidRPr="0034421A">
        <w:rPr>
          <w:b/>
          <w:spacing w:val="-1"/>
          <w:sz w:val="24"/>
          <w:szCs w:val="24"/>
          <w:highlight w:val="yellow"/>
        </w:rPr>
        <w:t xml:space="preserve"> </w:t>
      </w:r>
      <w:r w:rsidRPr="0034421A">
        <w:rPr>
          <w:b/>
          <w:w w:val="110"/>
          <w:sz w:val="24"/>
          <w:szCs w:val="24"/>
          <w:highlight w:val="yellow"/>
        </w:rPr>
        <w:t xml:space="preserve">or </w:t>
      </w:r>
      <w:r w:rsidRPr="0034421A">
        <w:rPr>
          <w:b/>
          <w:sz w:val="24"/>
          <w:szCs w:val="24"/>
          <w:highlight w:val="yellow"/>
        </w:rPr>
        <w:t>directors’</w:t>
      </w:r>
      <w:r w:rsidRPr="0034421A">
        <w:rPr>
          <w:b/>
          <w:spacing w:val="43"/>
          <w:sz w:val="24"/>
          <w:szCs w:val="24"/>
          <w:highlight w:val="yellow"/>
        </w:rPr>
        <w:t xml:space="preserve"> </w:t>
      </w:r>
      <w:proofErr w:type="gramStart"/>
      <w:r w:rsidRPr="0034421A">
        <w:rPr>
          <w:b/>
          <w:sz w:val="24"/>
          <w:szCs w:val="24"/>
          <w:highlight w:val="yellow"/>
        </w:rPr>
        <w:t xml:space="preserve">names </w:t>
      </w:r>
      <w:r w:rsidRPr="0034421A">
        <w:rPr>
          <w:b/>
          <w:spacing w:val="1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>should</w:t>
      </w:r>
      <w:proofErr w:type="gramEnd"/>
      <w:r w:rsidRPr="0034421A">
        <w:rPr>
          <w:b/>
          <w:sz w:val="24"/>
          <w:szCs w:val="24"/>
          <w:highlight w:val="yellow"/>
        </w:rPr>
        <w:t xml:space="preserve"> </w:t>
      </w:r>
      <w:r w:rsidRPr="0034421A">
        <w:rPr>
          <w:b/>
          <w:spacing w:val="4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>be</w:t>
      </w:r>
      <w:r w:rsidRPr="0034421A">
        <w:rPr>
          <w:b/>
          <w:spacing w:val="24"/>
          <w:sz w:val="24"/>
          <w:szCs w:val="24"/>
          <w:highlight w:val="yellow"/>
        </w:rPr>
        <w:t xml:space="preserve"> </w:t>
      </w:r>
      <w:r w:rsidRPr="0034421A">
        <w:rPr>
          <w:b/>
          <w:w w:val="110"/>
          <w:sz w:val="24"/>
          <w:szCs w:val="24"/>
          <w:highlight w:val="yellow"/>
        </w:rPr>
        <w:t xml:space="preserve">formatted </w:t>
      </w:r>
      <w:r w:rsidRPr="0034421A">
        <w:rPr>
          <w:b/>
          <w:sz w:val="24"/>
          <w:szCs w:val="24"/>
          <w:highlight w:val="yellow"/>
        </w:rPr>
        <w:t>to</w:t>
      </w:r>
      <w:r w:rsidRPr="0034421A">
        <w:rPr>
          <w:b/>
          <w:spacing w:val="27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>be</w:t>
      </w:r>
      <w:r w:rsidRPr="0034421A">
        <w:rPr>
          <w:b/>
          <w:spacing w:val="24"/>
          <w:sz w:val="24"/>
          <w:szCs w:val="24"/>
          <w:highlight w:val="yellow"/>
        </w:rPr>
        <w:t xml:space="preserve"> </w:t>
      </w:r>
      <w:r w:rsidRPr="0034421A">
        <w:rPr>
          <w:b/>
          <w:sz w:val="24"/>
          <w:szCs w:val="24"/>
          <w:highlight w:val="yellow"/>
        </w:rPr>
        <w:t>on</w:t>
      </w:r>
      <w:r w:rsidRPr="0034421A">
        <w:rPr>
          <w:b/>
          <w:spacing w:val="30"/>
          <w:sz w:val="24"/>
          <w:szCs w:val="24"/>
          <w:highlight w:val="yellow"/>
        </w:rPr>
        <w:t xml:space="preserve"> </w:t>
      </w:r>
      <w:r w:rsidRPr="0034421A">
        <w:rPr>
          <w:b/>
          <w:w w:val="109"/>
          <w:sz w:val="24"/>
          <w:szCs w:val="24"/>
          <w:highlight w:val="yellow"/>
        </w:rPr>
        <w:t>separate</w:t>
      </w:r>
      <w:r w:rsidRPr="0034421A">
        <w:rPr>
          <w:b/>
          <w:spacing w:val="16"/>
          <w:w w:val="109"/>
          <w:sz w:val="24"/>
          <w:szCs w:val="24"/>
          <w:highlight w:val="yellow"/>
        </w:rPr>
        <w:t xml:space="preserve"> </w:t>
      </w:r>
      <w:r w:rsidRPr="0034421A">
        <w:rPr>
          <w:b/>
          <w:w w:val="109"/>
          <w:sz w:val="24"/>
          <w:szCs w:val="24"/>
          <w:highlight w:val="yellow"/>
        </w:rPr>
        <w:t>lines</w:t>
      </w:r>
      <w:r w:rsidRPr="0034421A">
        <w:rPr>
          <w:w w:val="109"/>
          <w:sz w:val="24"/>
          <w:szCs w:val="24"/>
          <w:highlight w:val="yellow"/>
        </w:rPr>
        <w:t>.</w:t>
      </w:r>
    </w:p>
    <w:p w:rsidR="00FF59E8" w:rsidRDefault="00FF59E8">
      <w:pPr>
        <w:spacing w:line="100" w:lineRule="exact"/>
        <w:rPr>
          <w:sz w:val="10"/>
          <w:szCs w:val="10"/>
        </w:rPr>
      </w:pPr>
    </w:p>
    <w:p w:rsidR="00FF59E8" w:rsidRDefault="00260694">
      <w:pPr>
        <w:spacing w:line="251" w:lineRule="auto"/>
        <w:ind w:left="104" w:right="76" w:firstLine="351"/>
        <w:jc w:val="both"/>
        <w:rPr>
          <w:sz w:val="24"/>
          <w:szCs w:val="24"/>
        </w:rPr>
      </w:pPr>
      <w:r w:rsidRPr="0005019F">
        <w:rPr>
          <w:sz w:val="24"/>
          <w:szCs w:val="24"/>
          <w:highlight w:val="yellow"/>
        </w:rPr>
        <w:t>I</w:t>
      </w:r>
      <w:r w:rsidRPr="0005019F">
        <w:rPr>
          <w:spacing w:val="11"/>
          <w:sz w:val="24"/>
          <w:szCs w:val="24"/>
          <w:highlight w:val="yellow"/>
        </w:rPr>
        <w:t xml:space="preserve"> </w:t>
      </w:r>
      <w:r w:rsidRPr="0005019F">
        <w:rPr>
          <w:w w:val="109"/>
          <w:sz w:val="24"/>
          <w:szCs w:val="24"/>
          <w:highlight w:val="yellow"/>
        </w:rPr>
        <w:t>recommend</w:t>
      </w:r>
      <w:r w:rsidRPr="0005019F">
        <w:rPr>
          <w:spacing w:val="9"/>
          <w:w w:val="109"/>
          <w:sz w:val="24"/>
          <w:szCs w:val="24"/>
          <w:highlight w:val="yellow"/>
        </w:rPr>
        <w:t xml:space="preserve"> </w:t>
      </w:r>
      <w:proofErr w:type="gramStart"/>
      <w:r w:rsidRPr="0005019F">
        <w:rPr>
          <w:sz w:val="24"/>
          <w:szCs w:val="24"/>
          <w:highlight w:val="yellow"/>
        </w:rPr>
        <w:t xml:space="preserve">that </w:t>
      </w:r>
      <w:r w:rsidRPr="0005019F">
        <w:rPr>
          <w:spacing w:val="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you</w:t>
      </w:r>
      <w:proofErr w:type="gramEnd"/>
      <w:r w:rsidRPr="0005019F">
        <w:rPr>
          <w:spacing w:val="36"/>
          <w:sz w:val="24"/>
          <w:szCs w:val="24"/>
          <w:highlight w:val="yellow"/>
        </w:rPr>
        <w:t xml:space="preserve"> </w:t>
      </w:r>
      <w:r w:rsidRPr="0005019F">
        <w:rPr>
          <w:w w:val="112"/>
          <w:sz w:val="24"/>
          <w:szCs w:val="24"/>
          <w:highlight w:val="yellow"/>
        </w:rPr>
        <w:t>attempt</w:t>
      </w:r>
      <w:r w:rsidRPr="0005019F">
        <w:rPr>
          <w:spacing w:val="7"/>
          <w:w w:val="11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the</w:t>
      </w:r>
      <w:r w:rsidRPr="0005019F">
        <w:rPr>
          <w:spacing w:val="5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above</w:t>
      </w:r>
      <w:r w:rsidRPr="0005019F">
        <w:rPr>
          <w:spacing w:val="5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items</w:t>
      </w:r>
      <w:r w:rsidRPr="0005019F">
        <w:rPr>
          <w:spacing w:val="5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</w:t>
      </w:r>
      <w:r w:rsidRPr="0005019F">
        <w:rPr>
          <w:spacing w:val="2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order </w:t>
      </w:r>
      <w:r w:rsidRPr="0005019F">
        <w:rPr>
          <w:spacing w:val="1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–</w:t>
      </w:r>
      <w:r w:rsidRPr="0005019F">
        <w:rPr>
          <w:spacing w:val="1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the</w:t>
      </w:r>
      <w:r w:rsidRPr="0005019F">
        <w:rPr>
          <w:spacing w:val="5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first</w:t>
      </w:r>
      <w:r w:rsidRPr="0005019F">
        <w:rPr>
          <w:spacing w:val="2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few</w:t>
      </w:r>
      <w:r w:rsidRPr="0005019F">
        <w:rPr>
          <w:spacing w:val="3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should </w:t>
      </w:r>
      <w:r w:rsidRPr="0005019F">
        <w:rPr>
          <w:spacing w:val="1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be</w:t>
      </w:r>
      <w:r w:rsidRPr="0005019F">
        <w:rPr>
          <w:spacing w:val="32"/>
          <w:sz w:val="24"/>
          <w:szCs w:val="24"/>
          <w:highlight w:val="yellow"/>
        </w:rPr>
        <w:t xml:space="preserve"> </w:t>
      </w:r>
      <w:r w:rsidRPr="0005019F">
        <w:rPr>
          <w:w w:val="109"/>
          <w:sz w:val="24"/>
          <w:szCs w:val="24"/>
          <w:highlight w:val="yellow"/>
        </w:rPr>
        <w:t xml:space="preserve">easier </w:t>
      </w:r>
      <w:r w:rsidRPr="0005019F">
        <w:rPr>
          <w:sz w:val="24"/>
          <w:szCs w:val="24"/>
          <w:highlight w:val="yellow"/>
        </w:rPr>
        <w:t xml:space="preserve">than </w:t>
      </w:r>
      <w:r w:rsidRPr="0005019F">
        <w:rPr>
          <w:spacing w:val="2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those </w:t>
      </w:r>
      <w:r w:rsidRPr="0005019F">
        <w:rPr>
          <w:spacing w:val="1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at</w:t>
      </w:r>
      <w:r w:rsidRPr="0005019F">
        <w:rPr>
          <w:spacing w:val="5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the </w:t>
      </w:r>
      <w:r w:rsidRPr="0005019F">
        <w:rPr>
          <w:spacing w:val="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end.  </w:t>
      </w:r>
      <w:r w:rsidRPr="0005019F">
        <w:rPr>
          <w:spacing w:val="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If</w:t>
      </w:r>
      <w:r w:rsidRPr="0005019F">
        <w:rPr>
          <w:spacing w:val="2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you</w:t>
      </w:r>
      <w:r w:rsidRPr="0005019F">
        <w:rPr>
          <w:spacing w:val="4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can’t</w:t>
      </w:r>
      <w:r w:rsidRPr="0005019F">
        <w:rPr>
          <w:spacing w:val="36"/>
          <w:sz w:val="24"/>
          <w:szCs w:val="24"/>
          <w:highlight w:val="yellow"/>
        </w:rPr>
        <w:t xml:space="preserve"> </w:t>
      </w:r>
      <w:proofErr w:type="gramStart"/>
      <w:r w:rsidRPr="0005019F">
        <w:rPr>
          <w:sz w:val="24"/>
          <w:szCs w:val="24"/>
          <w:highlight w:val="yellow"/>
        </w:rPr>
        <w:t xml:space="preserve">complete </w:t>
      </w:r>
      <w:r w:rsidRPr="0005019F">
        <w:rPr>
          <w:spacing w:val="3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all</w:t>
      </w:r>
      <w:proofErr w:type="gramEnd"/>
      <w:r w:rsidRPr="0005019F">
        <w:rPr>
          <w:spacing w:val="4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eight </w:t>
      </w:r>
      <w:r w:rsidRPr="0005019F">
        <w:rPr>
          <w:spacing w:val="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items </w:t>
      </w:r>
      <w:r w:rsidRPr="0005019F">
        <w:rPr>
          <w:spacing w:val="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of</w:t>
      </w:r>
      <w:r w:rsidRPr="0005019F">
        <w:rPr>
          <w:spacing w:val="30"/>
          <w:sz w:val="24"/>
          <w:szCs w:val="24"/>
          <w:highlight w:val="yellow"/>
        </w:rPr>
        <w:t xml:space="preserve"> </w:t>
      </w:r>
      <w:r w:rsidRPr="0005019F">
        <w:rPr>
          <w:w w:val="107"/>
          <w:sz w:val="24"/>
          <w:szCs w:val="24"/>
          <w:highlight w:val="yellow"/>
        </w:rPr>
        <w:t>functionalit</w:t>
      </w:r>
      <w:r w:rsidRPr="0005019F">
        <w:rPr>
          <w:spacing w:val="-34"/>
          <w:w w:val="107"/>
          <w:sz w:val="24"/>
          <w:szCs w:val="24"/>
          <w:highlight w:val="yellow"/>
        </w:rPr>
        <w:t>y</w:t>
      </w:r>
      <w:r w:rsidRPr="0005019F">
        <w:rPr>
          <w:w w:val="107"/>
          <w:sz w:val="24"/>
          <w:szCs w:val="24"/>
          <w:highlight w:val="yellow"/>
        </w:rPr>
        <w:t>,</w:t>
      </w:r>
      <w:r w:rsidRPr="0005019F">
        <w:rPr>
          <w:spacing w:val="31"/>
          <w:w w:val="10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try</w:t>
      </w:r>
      <w:r w:rsidRPr="0005019F">
        <w:rPr>
          <w:spacing w:val="4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to</w:t>
      </w:r>
      <w:r w:rsidRPr="0005019F">
        <w:rPr>
          <w:spacing w:val="47"/>
          <w:sz w:val="24"/>
          <w:szCs w:val="24"/>
          <w:highlight w:val="yellow"/>
        </w:rPr>
        <w:t xml:space="preserve"> </w:t>
      </w:r>
      <w:r w:rsidRPr="0005019F">
        <w:rPr>
          <w:w w:val="110"/>
          <w:sz w:val="24"/>
          <w:szCs w:val="24"/>
          <w:highlight w:val="yellow"/>
        </w:rPr>
        <w:t xml:space="preserve">ensure </w:t>
      </w:r>
      <w:r w:rsidRPr="0005019F">
        <w:rPr>
          <w:sz w:val="24"/>
          <w:szCs w:val="24"/>
          <w:highlight w:val="yellow"/>
        </w:rPr>
        <w:t>that</w:t>
      </w:r>
      <w:r w:rsidRPr="0005019F">
        <w:rPr>
          <w:spacing w:val="5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those</w:t>
      </w:r>
      <w:r w:rsidRPr="0005019F">
        <w:rPr>
          <w:spacing w:val="50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parts</w:t>
      </w:r>
      <w:r w:rsidRPr="0005019F">
        <w:rPr>
          <w:b/>
          <w:spacing w:val="55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that</w:t>
      </w:r>
      <w:r w:rsidRPr="0005019F">
        <w:rPr>
          <w:b/>
          <w:spacing w:val="58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you</w:t>
      </w:r>
      <w:r w:rsidRPr="0005019F">
        <w:rPr>
          <w:b/>
          <w:spacing w:val="26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have</w:t>
      </w:r>
      <w:r w:rsidRPr="0005019F">
        <w:rPr>
          <w:b/>
          <w:spacing w:val="40"/>
          <w:sz w:val="24"/>
          <w:szCs w:val="24"/>
          <w:highlight w:val="yellow"/>
        </w:rPr>
        <w:t xml:space="preserve"> </w:t>
      </w:r>
      <w:r w:rsidRPr="0005019F">
        <w:rPr>
          <w:b/>
          <w:w w:val="112"/>
          <w:sz w:val="24"/>
          <w:szCs w:val="24"/>
          <w:highlight w:val="yellow"/>
        </w:rPr>
        <w:t>attempted</w:t>
      </w:r>
      <w:r w:rsidRPr="0005019F">
        <w:rPr>
          <w:b/>
          <w:spacing w:val="-3"/>
          <w:w w:val="112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are</w:t>
      </w:r>
      <w:r w:rsidRPr="0005019F">
        <w:rPr>
          <w:b/>
          <w:spacing w:val="40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correct</w:t>
      </w:r>
      <w:r w:rsidRPr="0005019F">
        <w:rPr>
          <w:b/>
          <w:spacing w:val="57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and</w:t>
      </w:r>
      <w:r w:rsidRPr="0005019F">
        <w:rPr>
          <w:b/>
          <w:spacing w:val="49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as</w:t>
      </w:r>
      <w:r w:rsidRPr="0005019F">
        <w:rPr>
          <w:b/>
          <w:spacing w:val="20"/>
          <w:sz w:val="24"/>
          <w:szCs w:val="24"/>
          <w:highlight w:val="yellow"/>
        </w:rPr>
        <w:t xml:space="preserve"> </w:t>
      </w:r>
      <w:r w:rsidRPr="0005019F">
        <w:rPr>
          <w:b/>
          <w:w w:val="108"/>
          <w:sz w:val="24"/>
          <w:szCs w:val="24"/>
          <w:highlight w:val="yellow"/>
        </w:rPr>
        <w:t>well-written</w:t>
      </w:r>
      <w:r w:rsidRPr="0005019F">
        <w:rPr>
          <w:b/>
          <w:spacing w:val="-1"/>
          <w:w w:val="108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as</w:t>
      </w:r>
      <w:r w:rsidRPr="0005019F">
        <w:rPr>
          <w:b/>
          <w:spacing w:val="20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possible</w:t>
      </w:r>
      <w:r w:rsidRPr="0005019F">
        <w:rPr>
          <w:sz w:val="24"/>
          <w:szCs w:val="24"/>
          <w:highlight w:val="yellow"/>
        </w:rPr>
        <w:t xml:space="preserve">. </w:t>
      </w:r>
      <w:r w:rsidRPr="0005019F">
        <w:rPr>
          <w:spacing w:val="13"/>
          <w:sz w:val="24"/>
          <w:szCs w:val="24"/>
          <w:highlight w:val="yellow"/>
        </w:rPr>
        <w:t xml:space="preserve"> </w:t>
      </w:r>
      <w:r w:rsidRPr="0005019F">
        <w:rPr>
          <w:w w:val="107"/>
          <w:sz w:val="24"/>
          <w:szCs w:val="24"/>
          <w:highlight w:val="yellow"/>
        </w:rPr>
        <w:t xml:space="preserve">Ensure </w:t>
      </w:r>
      <w:r w:rsidRPr="0005019F">
        <w:rPr>
          <w:sz w:val="24"/>
          <w:szCs w:val="24"/>
          <w:highlight w:val="yellow"/>
        </w:rPr>
        <w:t>also</w:t>
      </w:r>
      <w:r w:rsidRPr="0005019F">
        <w:rPr>
          <w:spacing w:val="2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that</w:t>
      </w:r>
      <w:r w:rsidRPr="0005019F">
        <w:rPr>
          <w:spacing w:val="6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every</w:t>
      </w:r>
      <w:r w:rsidRPr="0005019F">
        <w:rPr>
          <w:spacing w:val="33"/>
          <w:sz w:val="24"/>
          <w:szCs w:val="24"/>
          <w:highlight w:val="yellow"/>
        </w:rPr>
        <w:t xml:space="preserve"> </w:t>
      </w:r>
      <w:r w:rsidR="00B51092" w:rsidRPr="0005019F">
        <w:rPr>
          <w:sz w:val="24"/>
          <w:szCs w:val="24"/>
          <w:highlight w:val="yellow"/>
        </w:rPr>
        <w:t>segment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of</w:t>
      </w:r>
      <w:r w:rsidRPr="0005019F">
        <w:rPr>
          <w:spacing w:val="1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code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you</w:t>
      </w:r>
      <w:r w:rsidRPr="0005019F">
        <w:rPr>
          <w:spacing w:val="2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write</w:t>
      </w:r>
      <w:r w:rsidRPr="0005019F">
        <w:rPr>
          <w:spacing w:val="5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is</w:t>
      </w:r>
      <w:r w:rsidRPr="0005019F">
        <w:rPr>
          <w:spacing w:val="8"/>
          <w:sz w:val="24"/>
          <w:szCs w:val="24"/>
          <w:highlight w:val="yellow"/>
        </w:rPr>
        <w:t xml:space="preserve"> </w:t>
      </w:r>
      <w:r w:rsidRPr="0005019F">
        <w:rPr>
          <w:b/>
          <w:w w:val="110"/>
          <w:sz w:val="24"/>
          <w:szCs w:val="24"/>
          <w:highlight w:val="yellow"/>
        </w:rPr>
        <w:t>appropriately</w:t>
      </w:r>
      <w:r w:rsidRPr="0005019F">
        <w:rPr>
          <w:b/>
          <w:spacing w:val="-13"/>
          <w:w w:val="110"/>
          <w:sz w:val="24"/>
          <w:szCs w:val="24"/>
          <w:highlight w:val="yellow"/>
        </w:rPr>
        <w:t xml:space="preserve"> </w:t>
      </w:r>
      <w:r w:rsidRPr="0005019F">
        <w:rPr>
          <w:b/>
          <w:w w:val="110"/>
          <w:sz w:val="24"/>
          <w:szCs w:val="24"/>
          <w:highlight w:val="yellow"/>
        </w:rPr>
        <w:t>documented</w:t>
      </w:r>
      <w:r w:rsidRPr="0005019F">
        <w:rPr>
          <w:w w:val="110"/>
          <w:sz w:val="24"/>
          <w:szCs w:val="24"/>
          <w:highlight w:val="yellow"/>
        </w:rPr>
        <w:t>.</w:t>
      </w:r>
    </w:p>
    <w:p w:rsidR="00FF59E8" w:rsidRPr="0034421A" w:rsidRDefault="00260694">
      <w:pPr>
        <w:spacing w:before="93" w:line="280" w:lineRule="exact"/>
        <w:ind w:left="104" w:right="68"/>
        <w:jc w:val="both"/>
        <w:rPr>
          <w:sz w:val="24"/>
          <w:szCs w:val="24"/>
          <w:highlight w:val="yellow"/>
        </w:rPr>
      </w:pPr>
      <w:r w:rsidRPr="0034421A">
        <w:rPr>
          <w:b/>
          <w:sz w:val="24"/>
          <w:szCs w:val="24"/>
          <w:highlight w:val="yellow"/>
        </w:rPr>
        <w:t>Hints.</w:t>
      </w:r>
      <w:r w:rsidRPr="0034421A">
        <w:rPr>
          <w:b/>
          <w:spacing w:val="58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Begin</w:t>
      </w:r>
      <w:r w:rsidRPr="0034421A">
        <w:rPr>
          <w:spacing w:val="12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by</w:t>
      </w:r>
      <w:r w:rsidRPr="0034421A">
        <w:rPr>
          <w:spacing w:val="8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copying</w:t>
      </w:r>
      <w:r w:rsidRPr="0034421A">
        <w:rPr>
          <w:spacing w:val="40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and</w:t>
      </w:r>
      <w:r w:rsidRPr="0034421A">
        <w:rPr>
          <w:spacing w:val="46"/>
          <w:sz w:val="24"/>
          <w:szCs w:val="24"/>
          <w:highlight w:val="yellow"/>
        </w:rPr>
        <w:t xml:space="preserve"> </w:t>
      </w:r>
      <w:r w:rsidRPr="0034421A">
        <w:rPr>
          <w:w w:val="109"/>
          <w:sz w:val="24"/>
          <w:szCs w:val="24"/>
          <w:highlight w:val="yellow"/>
        </w:rPr>
        <w:t>renaming</w:t>
      </w:r>
      <w:r w:rsidRPr="0034421A">
        <w:rPr>
          <w:spacing w:val="-4"/>
          <w:w w:val="109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the</w:t>
      </w:r>
      <w:r w:rsidRPr="0034421A">
        <w:rPr>
          <w:spacing w:val="39"/>
          <w:sz w:val="24"/>
          <w:szCs w:val="24"/>
          <w:highlight w:val="yellow"/>
        </w:rPr>
        <w:t xml:space="preserve"> </w:t>
      </w:r>
      <w:proofErr w:type="spellStart"/>
      <w:proofErr w:type="gramStart"/>
      <w:r w:rsidRPr="0034421A">
        <w:rPr>
          <w:w w:val="110"/>
          <w:sz w:val="24"/>
          <w:szCs w:val="24"/>
          <w:highlight w:val="yellow"/>
        </w:rPr>
        <w:t>template.hs</w:t>
      </w:r>
      <w:proofErr w:type="spellEnd"/>
      <w:proofErr w:type="gramEnd"/>
      <w:r w:rsidRPr="0034421A">
        <w:rPr>
          <w:spacing w:val="-5"/>
          <w:w w:val="110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file</w:t>
      </w:r>
      <w:r w:rsidRPr="0034421A">
        <w:rPr>
          <w:spacing w:val="1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from</w:t>
      </w:r>
      <w:r w:rsidRPr="0034421A">
        <w:rPr>
          <w:spacing w:val="29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the</w:t>
      </w:r>
      <w:r w:rsidRPr="0034421A">
        <w:rPr>
          <w:spacing w:val="39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unit</w:t>
      </w:r>
      <w:r w:rsidRPr="0034421A">
        <w:rPr>
          <w:spacing w:val="46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website; </w:t>
      </w:r>
      <w:r w:rsidRPr="0034421A">
        <w:rPr>
          <w:spacing w:val="7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your</w:t>
      </w:r>
      <w:r w:rsidRPr="0034421A">
        <w:rPr>
          <w:spacing w:val="32"/>
          <w:sz w:val="24"/>
          <w:szCs w:val="24"/>
          <w:highlight w:val="yellow"/>
        </w:rPr>
        <w:t xml:space="preserve"> </w:t>
      </w:r>
      <w:r w:rsidRPr="0034421A">
        <w:rPr>
          <w:w w:val="107"/>
          <w:sz w:val="24"/>
          <w:szCs w:val="24"/>
          <w:highlight w:val="yellow"/>
        </w:rPr>
        <w:t xml:space="preserve">code </w:t>
      </w:r>
      <w:r w:rsidRPr="0034421A">
        <w:rPr>
          <w:sz w:val="24"/>
          <w:szCs w:val="24"/>
          <w:highlight w:val="yellow"/>
        </w:rPr>
        <w:t>should</w:t>
      </w:r>
      <w:r w:rsidRPr="0034421A">
        <w:rPr>
          <w:spacing w:val="53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be</w:t>
      </w:r>
      <w:r w:rsidRPr="0034421A">
        <w:rPr>
          <w:spacing w:val="13"/>
          <w:sz w:val="24"/>
          <w:szCs w:val="24"/>
          <w:highlight w:val="yellow"/>
        </w:rPr>
        <w:t xml:space="preserve"> </w:t>
      </w:r>
      <w:r w:rsidRPr="0034421A">
        <w:rPr>
          <w:w w:val="108"/>
          <w:sz w:val="24"/>
          <w:szCs w:val="24"/>
          <w:highlight w:val="yellow"/>
        </w:rPr>
        <w:t>developed</w:t>
      </w:r>
      <w:r w:rsidRPr="0034421A">
        <w:rPr>
          <w:spacing w:val="-10"/>
          <w:w w:val="108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within</w:t>
      </w:r>
      <w:r w:rsidRPr="0034421A">
        <w:rPr>
          <w:spacing w:val="50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this</w:t>
      </w:r>
      <w:r w:rsidRPr="0034421A">
        <w:rPr>
          <w:spacing w:val="23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file.</w:t>
      </w:r>
      <w:r w:rsidRPr="0034421A">
        <w:rPr>
          <w:spacing w:val="27"/>
          <w:sz w:val="24"/>
          <w:szCs w:val="24"/>
          <w:highlight w:val="yellow"/>
        </w:rPr>
        <w:t xml:space="preserve"> </w:t>
      </w:r>
      <w:r w:rsidRPr="0034421A">
        <w:rPr>
          <w:spacing w:val="-23"/>
          <w:w w:val="80"/>
          <w:sz w:val="24"/>
          <w:szCs w:val="24"/>
          <w:highlight w:val="yellow"/>
        </w:rPr>
        <w:t>Y</w:t>
      </w:r>
      <w:r w:rsidRPr="0034421A">
        <w:rPr>
          <w:w w:val="111"/>
          <w:sz w:val="24"/>
          <w:szCs w:val="24"/>
          <w:highlight w:val="yellow"/>
        </w:rPr>
        <w:t>our</w:t>
      </w:r>
      <w:r w:rsidRPr="0034421A">
        <w:rPr>
          <w:spacing w:val="-5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first</w:t>
      </w:r>
      <w:r w:rsidRPr="0034421A">
        <w:rPr>
          <w:spacing w:val="10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task</w:t>
      </w:r>
      <w:r w:rsidRPr="0034421A">
        <w:rPr>
          <w:spacing w:val="26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will</w:t>
      </w:r>
      <w:r w:rsidRPr="0034421A">
        <w:rPr>
          <w:spacing w:val="6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be</w:t>
      </w:r>
      <w:r w:rsidRPr="0034421A">
        <w:rPr>
          <w:spacing w:val="13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to</w:t>
      </w:r>
      <w:r w:rsidRPr="0034421A">
        <w:rPr>
          <w:spacing w:val="16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decide</w:t>
      </w:r>
      <w:r w:rsidRPr="0034421A">
        <w:rPr>
          <w:spacing w:val="45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on</w:t>
      </w:r>
      <w:r w:rsidRPr="0034421A">
        <w:rPr>
          <w:spacing w:val="19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a</w:t>
      </w:r>
      <w:r w:rsidRPr="0034421A">
        <w:rPr>
          <w:spacing w:val="10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data</w:t>
      </w:r>
      <w:r w:rsidRPr="0034421A">
        <w:rPr>
          <w:spacing w:val="51"/>
          <w:sz w:val="24"/>
          <w:szCs w:val="24"/>
          <w:highlight w:val="yellow"/>
        </w:rPr>
        <w:t xml:space="preserve"> </w:t>
      </w:r>
      <w:r w:rsidRPr="0034421A">
        <w:rPr>
          <w:w w:val="111"/>
          <w:sz w:val="24"/>
          <w:szCs w:val="24"/>
          <w:highlight w:val="yellow"/>
        </w:rPr>
        <w:t xml:space="preserve">representation </w:t>
      </w:r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Film</w:t>
      </w:r>
      <w:r w:rsidRPr="0034421A">
        <w:rPr>
          <w:rFonts w:ascii="SimSun-ExtB" w:eastAsia="SimSun-ExtB" w:hAnsi="SimSun-ExtB" w:cs="SimSun-ExtB"/>
          <w:spacing w:val="-6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for</w:t>
      </w:r>
      <w:r w:rsidRPr="0034421A">
        <w:rPr>
          <w:spacing w:val="60"/>
          <w:sz w:val="24"/>
          <w:szCs w:val="24"/>
          <w:highlight w:val="yellow"/>
        </w:rPr>
        <w:t xml:space="preserve"> </w:t>
      </w:r>
      <w:proofErr w:type="gramStart"/>
      <w:r w:rsidRPr="0034421A">
        <w:rPr>
          <w:sz w:val="24"/>
          <w:szCs w:val="24"/>
          <w:highlight w:val="yellow"/>
        </w:rPr>
        <w:t xml:space="preserve">individual </w:t>
      </w:r>
      <w:r w:rsidRPr="0034421A">
        <w:rPr>
          <w:spacing w:val="52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films</w:t>
      </w:r>
      <w:proofErr w:type="gramEnd"/>
      <w:r w:rsidRPr="0034421A">
        <w:rPr>
          <w:sz w:val="24"/>
          <w:szCs w:val="24"/>
          <w:highlight w:val="yellow"/>
        </w:rPr>
        <w:t xml:space="preserve">.  </w:t>
      </w:r>
      <w:r w:rsidRPr="0034421A">
        <w:rPr>
          <w:spacing w:val="24"/>
          <w:sz w:val="24"/>
          <w:szCs w:val="24"/>
          <w:highlight w:val="yellow"/>
        </w:rPr>
        <w:t xml:space="preserve"> </w:t>
      </w:r>
      <w:proofErr w:type="gramStart"/>
      <w:r w:rsidRPr="0034421A">
        <w:rPr>
          <w:sz w:val="24"/>
          <w:szCs w:val="24"/>
          <w:highlight w:val="yellow"/>
        </w:rPr>
        <w:t xml:space="preserve">The </w:t>
      </w:r>
      <w:r w:rsidRPr="0034421A">
        <w:rPr>
          <w:spacing w:val="3"/>
          <w:sz w:val="24"/>
          <w:szCs w:val="24"/>
          <w:highlight w:val="yellow"/>
        </w:rPr>
        <w:t xml:space="preserve"> </w:t>
      </w:r>
      <w:r w:rsidRPr="0034421A">
        <w:rPr>
          <w:w w:val="111"/>
          <w:sz w:val="24"/>
          <w:szCs w:val="24"/>
          <w:highlight w:val="yellow"/>
        </w:rPr>
        <w:t>database</w:t>
      </w:r>
      <w:proofErr w:type="gramEnd"/>
      <w:r w:rsidRPr="0034421A">
        <w:rPr>
          <w:spacing w:val="36"/>
          <w:w w:val="111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of</w:t>
      </w:r>
      <w:r w:rsidRPr="0034421A">
        <w:rPr>
          <w:spacing w:val="48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films</w:t>
      </w:r>
      <w:r w:rsidRPr="0034421A">
        <w:rPr>
          <w:spacing w:val="48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can </w:t>
      </w:r>
      <w:r w:rsidRPr="0034421A">
        <w:rPr>
          <w:spacing w:val="14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then </w:t>
      </w:r>
      <w:r w:rsidRPr="0034421A">
        <w:rPr>
          <w:spacing w:val="37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be </w:t>
      </w:r>
      <w:r w:rsidRPr="0034421A">
        <w:rPr>
          <w:spacing w:val="2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of</w:t>
      </w:r>
      <w:r w:rsidRPr="0034421A">
        <w:rPr>
          <w:spacing w:val="47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type </w:t>
      </w:r>
      <w:r w:rsidRPr="0034421A">
        <w:rPr>
          <w:spacing w:val="16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[Film</w:t>
      </w:r>
      <w:r w:rsidRPr="0034421A">
        <w:rPr>
          <w:rFonts w:ascii="SimSun-ExtB" w:eastAsia="SimSun-ExtB" w:hAnsi="SimSun-ExtB" w:cs="SimSun-ExtB"/>
          <w:spacing w:val="1"/>
          <w:sz w:val="24"/>
          <w:szCs w:val="24"/>
          <w:highlight w:val="yellow"/>
        </w:rPr>
        <w:t>]</w:t>
      </w:r>
      <w:r w:rsidRPr="0034421A">
        <w:rPr>
          <w:sz w:val="24"/>
          <w:szCs w:val="24"/>
          <w:highlight w:val="yellow"/>
        </w:rPr>
        <w:t xml:space="preserve">.  </w:t>
      </w:r>
      <w:r w:rsidRPr="0034421A">
        <w:rPr>
          <w:spacing w:val="33"/>
          <w:sz w:val="24"/>
          <w:szCs w:val="24"/>
          <w:highlight w:val="yellow"/>
        </w:rPr>
        <w:t xml:space="preserve"> </w:t>
      </w:r>
      <w:proofErr w:type="gramStart"/>
      <w:r w:rsidRPr="0034421A">
        <w:rPr>
          <w:sz w:val="24"/>
          <w:szCs w:val="24"/>
          <w:highlight w:val="yellow"/>
        </w:rPr>
        <w:t>No</w:t>
      </w:r>
      <w:r w:rsidRPr="0034421A">
        <w:rPr>
          <w:spacing w:val="-29"/>
          <w:sz w:val="24"/>
          <w:szCs w:val="24"/>
          <w:highlight w:val="yellow"/>
        </w:rPr>
        <w:t>w</w:t>
      </w:r>
      <w:r w:rsidRPr="0034421A">
        <w:rPr>
          <w:sz w:val="24"/>
          <w:szCs w:val="24"/>
          <w:highlight w:val="yellow"/>
        </w:rPr>
        <w:t xml:space="preserve">, </w:t>
      </w:r>
      <w:r w:rsidRPr="0034421A">
        <w:rPr>
          <w:spacing w:val="15"/>
          <w:sz w:val="24"/>
          <w:szCs w:val="24"/>
          <w:highlight w:val="yellow"/>
        </w:rPr>
        <w:t xml:space="preserve"> </w:t>
      </w:r>
      <w:r w:rsidRPr="0034421A">
        <w:rPr>
          <w:w w:val="106"/>
          <w:sz w:val="24"/>
          <w:szCs w:val="24"/>
          <w:highlight w:val="yellow"/>
        </w:rPr>
        <w:t>for</w:t>
      </w:r>
      <w:proofErr w:type="gramEnd"/>
      <w:r w:rsidRPr="0034421A">
        <w:rPr>
          <w:w w:val="106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example, </w:t>
      </w:r>
      <w:r w:rsidRPr="0034421A">
        <w:rPr>
          <w:spacing w:val="16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the</w:t>
      </w:r>
      <w:r w:rsidRPr="0034421A">
        <w:rPr>
          <w:spacing w:val="44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functions </w:t>
      </w:r>
      <w:r w:rsidRPr="0034421A">
        <w:rPr>
          <w:spacing w:val="8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to</w:t>
      </w:r>
      <w:r w:rsidRPr="0034421A">
        <w:rPr>
          <w:spacing w:val="27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perform </w:t>
      </w:r>
      <w:r w:rsidRPr="0034421A">
        <w:rPr>
          <w:spacing w:val="8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items</w:t>
      </w:r>
      <w:r w:rsidRPr="0034421A">
        <w:rPr>
          <w:spacing w:val="48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(</w:t>
      </w:r>
      <w:proofErr w:type="spellStart"/>
      <w:r w:rsidRPr="0034421A">
        <w:rPr>
          <w:sz w:val="24"/>
          <w:szCs w:val="24"/>
          <w:highlight w:val="yellow"/>
        </w:rPr>
        <w:t>i</w:t>
      </w:r>
      <w:proofErr w:type="spellEnd"/>
      <w:r w:rsidRPr="0034421A">
        <w:rPr>
          <w:sz w:val="24"/>
          <w:szCs w:val="24"/>
          <w:highlight w:val="yellow"/>
        </w:rPr>
        <w:t>)</w:t>
      </w:r>
      <w:r w:rsidRPr="0034421A">
        <w:rPr>
          <w:spacing w:val="44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and</w:t>
      </w:r>
      <w:r w:rsidRPr="0034421A">
        <w:rPr>
          <w:spacing w:val="51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(ii)</w:t>
      </w:r>
      <w:r w:rsidRPr="0034421A">
        <w:rPr>
          <w:spacing w:val="44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above</w:t>
      </w:r>
      <w:r w:rsidRPr="0034421A">
        <w:rPr>
          <w:spacing w:val="46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might</w:t>
      </w:r>
      <w:r w:rsidRPr="0034421A">
        <w:rPr>
          <w:spacing w:val="51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have</w:t>
      </w:r>
      <w:r w:rsidRPr="0034421A">
        <w:rPr>
          <w:spacing w:val="42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the</w:t>
      </w:r>
      <w:r w:rsidRPr="0034421A">
        <w:rPr>
          <w:spacing w:val="44"/>
          <w:sz w:val="24"/>
          <w:szCs w:val="24"/>
          <w:highlight w:val="yellow"/>
        </w:rPr>
        <w:t xml:space="preserve"> </w:t>
      </w:r>
      <w:r w:rsidRPr="0034421A">
        <w:rPr>
          <w:w w:val="108"/>
          <w:sz w:val="24"/>
          <w:szCs w:val="24"/>
          <w:highlight w:val="yellow"/>
        </w:rPr>
        <w:t>types:</w:t>
      </w:r>
    </w:p>
    <w:p w:rsidR="00FF59E8" w:rsidRPr="0034421A" w:rsidRDefault="00FF59E8">
      <w:pPr>
        <w:spacing w:before="14" w:line="220" w:lineRule="exact"/>
        <w:rPr>
          <w:sz w:val="22"/>
          <w:szCs w:val="22"/>
          <w:highlight w:val="yellow"/>
        </w:rPr>
      </w:pPr>
    </w:p>
    <w:p w:rsidR="00FF59E8" w:rsidRPr="0034421A" w:rsidRDefault="00260694">
      <w:pPr>
        <w:ind w:left="473"/>
        <w:rPr>
          <w:rFonts w:ascii="SimSun-ExtB" w:eastAsia="SimSun-ExtB" w:hAnsi="SimSun-ExtB" w:cs="SimSun-ExtB"/>
          <w:sz w:val="24"/>
          <w:szCs w:val="24"/>
          <w:highlight w:val="yellow"/>
        </w:rPr>
      </w:pPr>
      <w:proofErr w:type="spellStart"/>
      <w:proofErr w:type="gramStart"/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addFilm</w:t>
      </w:r>
      <w:proofErr w:type="spellEnd"/>
      <w:r w:rsidRPr="0034421A">
        <w:rPr>
          <w:rFonts w:ascii="SimSun-ExtB" w:eastAsia="SimSun-ExtB" w:hAnsi="SimSun-ExtB" w:cs="SimSun-ExtB"/>
          <w:spacing w:val="21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:</w:t>
      </w:r>
      <w:proofErr w:type="gramEnd"/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:</w:t>
      </w:r>
      <w:r w:rsidRPr="0034421A">
        <w:rPr>
          <w:rFonts w:ascii="SimSun-ExtB" w:eastAsia="SimSun-ExtB" w:hAnsi="SimSun-ExtB" w:cs="SimSun-ExtB"/>
          <w:spacing w:val="8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String</w:t>
      </w:r>
      <w:r w:rsidRPr="0034421A">
        <w:rPr>
          <w:rFonts w:ascii="SimSun-ExtB" w:eastAsia="SimSun-ExtB" w:hAnsi="SimSun-ExtB" w:cs="SimSun-ExtB"/>
          <w:spacing w:val="18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-&gt;</w:t>
      </w:r>
      <w:r w:rsidRPr="0034421A">
        <w:rPr>
          <w:rFonts w:ascii="SimSun-ExtB" w:eastAsia="SimSun-ExtB" w:hAnsi="SimSun-ExtB" w:cs="SimSun-ExtB"/>
          <w:spacing w:val="8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String</w:t>
      </w:r>
      <w:r w:rsidRPr="0034421A">
        <w:rPr>
          <w:rFonts w:ascii="SimSun-ExtB" w:eastAsia="SimSun-ExtB" w:hAnsi="SimSun-ExtB" w:cs="SimSun-ExtB"/>
          <w:spacing w:val="18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-&gt;</w:t>
      </w:r>
      <w:r w:rsidRPr="0034421A">
        <w:rPr>
          <w:rFonts w:ascii="SimSun-ExtB" w:eastAsia="SimSun-ExtB" w:hAnsi="SimSun-ExtB" w:cs="SimSun-ExtB"/>
          <w:spacing w:val="8"/>
          <w:sz w:val="24"/>
          <w:szCs w:val="24"/>
          <w:highlight w:val="yellow"/>
        </w:rPr>
        <w:t xml:space="preserve"> </w:t>
      </w:r>
      <w:proofErr w:type="spellStart"/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Int</w:t>
      </w:r>
      <w:proofErr w:type="spellEnd"/>
      <w:r w:rsidRPr="0034421A">
        <w:rPr>
          <w:rFonts w:ascii="SimSun-ExtB" w:eastAsia="SimSun-ExtB" w:hAnsi="SimSun-ExtB" w:cs="SimSun-ExtB"/>
          <w:spacing w:val="11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-&gt;</w:t>
      </w:r>
      <w:r w:rsidRPr="0034421A">
        <w:rPr>
          <w:rFonts w:ascii="SimSun-ExtB" w:eastAsia="SimSun-ExtB" w:hAnsi="SimSun-ExtB" w:cs="SimSun-ExtB"/>
          <w:spacing w:val="8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[Film]</w:t>
      </w:r>
      <w:r w:rsidRPr="0034421A">
        <w:rPr>
          <w:rFonts w:ascii="SimSun-ExtB" w:eastAsia="SimSun-ExtB" w:hAnsi="SimSun-ExtB" w:cs="SimSun-ExtB"/>
          <w:spacing w:val="18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-&gt;</w:t>
      </w:r>
      <w:r w:rsidRPr="0034421A">
        <w:rPr>
          <w:rFonts w:ascii="SimSun-ExtB" w:eastAsia="SimSun-ExtB" w:hAnsi="SimSun-ExtB" w:cs="SimSun-ExtB"/>
          <w:spacing w:val="8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w w:val="102"/>
          <w:sz w:val="24"/>
          <w:szCs w:val="24"/>
          <w:highlight w:val="yellow"/>
        </w:rPr>
        <w:t>[Film]</w:t>
      </w:r>
    </w:p>
    <w:p w:rsidR="00FF59E8" w:rsidRPr="0034421A" w:rsidRDefault="00260694">
      <w:pPr>
        <w:spacing w:line="280" w:lineRule="exact"/>
        <w:ind w:left="473"/>
        <w:rPr>
          <w:rFonts w:ascii="SimSun-ExtB" w:eastAsia="SimSun-ExtB" w:hAnsi="SimSun-ExtB" w:cs="SimSun-ExtB"/>
          <w:sz w:val="24"/>
          <w:szCs w:val="24"/>
          <w:highlight w:val="yellow"/>
        </w:rPr>
      </w:pPr>
      <w:proofErr w:type="spellStart"/>
      <w:proofErr w:type="gramStart"/>
      <w:r w:rsidRPr="0034421A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filmsAsString</w:t>
      </w:r>
      <w:proofErr w:type="spellEnd"/>
      <w:r w:rsidRPr="0034421A">
        <w:rPr>
          <w:rFonts w:ascii="SimSun-ExtB" w:eastAsia="SimSun-ExtB" w:hAnsi="SimSun-ExtB" w:cs="SimSun-ExtB"/>
          <w:spacing w:val="36"/>
          <w:position w:val="-2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:</w:t>
      </w:r>
      <w:proofErr w:type="gramEnd"/>
      <w:r w:rsidRPr="0034421A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:</w:t>
      </w:r>
      <w:r w:rsidRPr="0034421A">
        <w:rPr>
          <w:rFonts w:ascii="SimSun-ExtB" w:eastAsia="SimSun-ExtB" w:hAnsi="SimSun-ExtB" w:cs="SimSun-ExtB"/>
          <w:spacing w:val="8"/>
          <w:position w:val="-2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[Film]</w:t>
      </w:r>
      <w:r w:rsidRPr="0034421A">
        <w:rPr>
          <w:rFonts w:ascii="SimSun-ExtB" w:eastAsia="SimSun-ExtB" w:hAnsi="SimSun-ExtB" w:cs="SimSun-ExtB"/>
          <w:spacing w:val="18"/>
          <w:position w:val="-2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-&gt;</w:t>
      </w:r>
      <w:r w:rsidRPr="0034421A">
        <w:rPr>
          <w:rFonts w:ascii="SimSun-ExtB" w:eastAsia="SimSun-ExtB" w:hAnsi="SimSun-ExtB" w:cs="SimSun-ExtB"/>
          <w:spacing w:val="8"/>
          <w:position w:val="-2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w w:val="102"/>
          <w:position w:val="-2"/>
          <w:sz w:val="24"/>
          <w:szCs w:val="24"/>
          <w:highlight w:val="yellow"/>
        </w:rPr>
        <w:t>String</w:t>
      </w:r>
    </w:p>
    <w:p w:rsidR="00FF59E8" w:rsidRPr="0034421A" w:rsidRDefault="00FF59E8">
      <w:pPr>
        <w:spacing w:before="4" w:line="100" w:lineRule="exact"/>
        <w:rPr>
          <w:sz w:val="10"/>
          <w:szCs w:val="10"/>
          <w:highlight w:val="yellow"/>
        </w:rPr>
      </w:pPr>
    </w:p>
    <w:p w:rsidR="00FF59E8" w:rsidRPr="0034421A" w:rsidRDefault="00FF59E8">
      <w:pPr>
        <w:spacing w:line="200" w:lineRule="exact"/>
        <w:rPr>
          <w:highlight w:val="yellow"/>
        </w:rPr>
      </w:pPr>
    </w:p>
    <w:p w:rsidR="00FF59E8" w:rsidRDefault="00260694">
      <w:pPr>
        <w:spacing w:line="280" w:lineRule="exact"/>
        <w:ind w:left="104" w:right="68"/>
        <w:jc w:val="both"/>
        <w:rPr>
          <w:sz w:val="24"/>
          <w:szCs w:val="24"/>
        </w:rPr>
      </w:pPr>
      <w:proofErr w:type="gramStart"/>
      <w:r w:rsidRPr="0034421A">
        <w:rPr>
          <w:sz w:val="24"/>
          <w:szCs w:val="24"/>
          <w:highlight w:val="yellow"/>
        </w:rPr>
        <w:t xml:space="preserve">where </w:t>
      </w:r>
      <w:r w:rsidRPr="0034421A">
        <w:rPr>
          <w:spacing w:val="8"/>
          <w:sz w:val="24"/>
          <w:szCs w:val="24"/>
          <w:highlight w:val="yellow"/>
        </w:rPr>
        <w:t xml:space="preserve"> </w:t>
      </w:r>
      <w:proofErr w:type="spellStart"/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addFilm</w:t>
      </w:r>
      <w:proofErr w:type="spellEnd"/>
      <w:proofErr w:type="gramEnd"/>
      <w:r w:rsidRPr="0034421A">
        <w:rPr>
          <w:rFonts w:ascii="SimSun-ExtB" w:eastAsia="SimSun-ExtB" w:hAnsi="SimSun-ExtB" w:cs="SimSun-ExtB"/>
          <w:spacing w:val="21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title</w:t>
      </w:r>
      <w:r w:rsidRPr="0034421A">
        <w:rPr>
          <w:rFonts w:ascii="SimSun-ExtB" w:eastAsia="SimSun-ExtB" w:hAnsi="SimSun-ExtB" w:cs="SimSun-ExtB"/>
          <w:spacing w:val="16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cast</w:t>
      </w:r>
      <w:r w:rsidRPr="0034421A">
        <w:rPr>
          <w:rFonts w:ascii="SimSun-ExtB" w:eastAsia="SimSun-ExtB" w:hAnsi="SimSun-ExtB" w:cs="SimSun-ExtB"/>
          <w:spacing w:val="13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year</w:t>
      </w:r>
      <w:r w:rsidRPr="0034421A">
        <w:rPr>
          <w:rFonts w:ascii="SimSun-ExtB" w:eastAsia="SimSun-ExtB" w:hAnsi="SimSun-ExtB" w:cs="SimSun-ExtB"/>
          <w:spacing w:val="14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database</w:t>
      </w:r>
      <w:r w:rsidRPr="0034421A">
        <w:rPr>
          <w:rFonts w:ascii="SimSun-ExtB" w:eastAsia="SimSun-ExtB" w:hAnsi="SimSun-ExtB" w:cs="SimSun-ExtB"/>
          <w:spacing w:val="-31"/>
          <w:sz w:val="24"/>
          <w:szCs w:val="24"/>
          <w:highlight w:val="yellow"/>
        </w:rPr>
        <w:t xml:space="preserve"> </w:t>
      </w:r>
      <w:r w:rsidRPr="0034421A">
        <w:rPr>
          <w:w w:val="112"/>
          <w:sz w:val="24"/>
          <w:szCs w:val="24"/>
          <w:highlight w:val="yellow"/>
        </w:rPr>
        <w:t>returns</w:t>
      </w:r>
      <w:r w:rsidRPr="0034421A">
        <w:rPr>
          <w:spacing w:val="2"/>
          <w:w w:val="112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a</w:t>
      </w:r>
      <w:r w:rsidRPr="0034421A">
        <w:rPr>
          <w:spacing w:val="24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modified </w:t>
      </w:r>
      <w:r w:rsidRPr="0034421A">
        <w:rPr>
          <w:spacing w:val="1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version</w:t>
      </w:r>
      <w:r w:rsidRPr="0034421A">
        <w:rPr>
          <w:spacing w:val="51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of</w:t>
      </w:r>
      <w:r w:rsidRPr="0034421A">
        <w:rPr>
          <w:spacing w:val="13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database</w:t>
      </w:r>
      <w:r w:rsidRPr="0034421A">
        <w:rPr>
          <w:rFonts w:ascii="SimSun-ExtB" w:eastAsia="SimSun-ExtB" w:hAnsi="SimSun-ExtB" w:cs="SimSun-ExtB"/>
          <w:spacing w:val="-31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with</w:t>
      </w:r>
      <w:r w:rsidRPr="0034421A">
        <w:rPr>
          <w:spacing w:val="47"/>
          <w:sz w:val="24"/>
          <w:szCs w:val="24"/>
          <w:highlight w:val="yellow"/>
        </w:rPr>
        <w:t xml:space="preserve"> </w:t>
      </w:r>
      <w:r w:rsidRPr="0034421A">
        <w:rPr>
          <w:w w:val="114"/>
          <w:sz w:val="24"/>
          <w:szCs w:val="24"/>
          <w:highlight w:val="yellow"/>
        </w:rPr>
        <w:t xml:space="preserve">a </w:t>
      </w:r>
      <w:r w:rsidRPr="0034421A">
        <w:rPr>
          <w:sz w:val="24"/>
          <w:szCs w:val="24"/>
          <w:highlight w:val="yellow"/>
        </w:rPr>
        <w:t>new</w:t>
      </w:r>
      <w:r w:rsidRPr="0034421A">
        <w:rPr>
          <w:spacing w:val="58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film</w:t>
      </w:r>
      <w:r w:rsidRPr="0034421A">
        <w:rPr>
          <w:spacing w:val="26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(with </w:t>
      </w:r>
      <w:r w:rsidRPr="0034421A">
        <w:rPr>
          <w:spacing w:val="18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the  given</w:t>
      </w:r>
      <w:r w:rsidRPr="0034421A">
        <w:rPr>
          <w:spacing w:val="49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title, </w:t>
      </w:r>
      <w:r w:rsidRPr="0034421A">
        <w:rPr>
          <w:spacing w:val="9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director </w:t>
      </w:r>
      <w:r w:rsidRPr="0034421A">
        <w:rPr>
          <w:spacing w:val="29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and </w:t>
      </w:r>
      <w:r w:rsidRPr="0034421A">
        <w:rPr>
          <w:spacing w:val="7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yea</w:t>
      </w:r>
      <w:r w:rsidRPr="0034421A">
        <w:rPr>
          <w:spacing w:val="-27"/>
          <w:sz w:val="24"/>
          <w:szCs w:val="24"/>
          <w:highlight w:val="yellow"/>
        </w:rPr>
        <w:t>r</w:t>
      </w:r>
      <w:r w:rsidRPr="0034421A">
        <w:rPr>
          <w:sz w:val="24"/>
          <w:szCs w:val="24"/>
          <w:highlight w:val="yellow"/>
        </w:rPr>
        <w:t xml:space="preserve">, </w:t>
      </w:r>
      <w:r w:rsidRPr="0034421A">
        <w:rPr>
          <w:spacing w:val="6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and </w:t>
      </w:r>
      <w:r w:rsidRPr="0034421A">
        <w:rPr>
          <w:spacing w:val="7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no</w:t>
      </w:r>
      <w:r w:rsidRPr="0034421A">
        <w:rPr>
          <w:spacing w:val="46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fans) </w:t>
      </w:r>
      <w:r w:rsidRPr="0034421A">
        <w:rPr>
          <w:spacing w:val="10"/>
          <w:sz w:val="24"/>
          <w:szCs w:val="24"/>
          <w:highlight w:val="yellow"/>
        </w:rPr>
        <w:t xml:space="preserve"> </w:t>
      </w:r>
      <w:r w:rsidRPr="0034421A">
        <w:rPr>
          <w:w w:val="112"/>
          <w:sz w:val="24"/>
          <w:szCs w:val="24"/>
          <w:highlight w:val="yellow"/>
        </w:rPr>
        <w:t>added,</w:t>
      </w:r>
      <w:r w:rsidRPr="0034421A">
        <w:rPr>
          <w:spacing w:val="18"/>
          <w:w w:val="112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and </w:t>
      </w:r>
      <w:r w:rsidRPr="0034421A">
        <w:rPr>
          <w:spacing w:val="7"/>
          <w:sz w:val="24"/>
          <w:szCs w:val="24"/>
          <w:highlight w:val="yellow"/>
        </w:rPr>
        <w:t xml:space="preserve"> </w:t>
      </w:r>
      <w:proofErr w:type="spellStart"/>
      <w:r w:rsidRPr="0034421A">
        <w:rPr>
          <w:rFonts w:ascii="SimSun-ExtB" w:eastAsia="SimSun-ExtB" w:hAnsi="SimSun-ExtB" w:cs="SimSun-ExtB"/>
          <w:w w:val="102"/>
          <w:sz w:val="24"/>
          <w:szCs w:val="24"/>
          <w:highlight w:val="yellow"/>
        </w:rPr>
        <w:t>filmsAsString</w:t>
      </w:r>
      <w:proofErr w:type="spellEnd"/>
      <w:r w:rsidRPr="0034421A">
        <w:rPr>
          <w:rFonts w:ascii="SimSun-ExtB" w:eastAsia="SimSun-ExtB" w:hAnsi="SimSun-ExtB" w:cs="SimSun-ExtB"/>
          <w:w w:val="102"/>
          <w:sz w:val="24"/>
          <w:szCs w:val="24"/>
          <w:highlight w:val="yellow"/>
        </w:rPr>
        <w:t xml:space="preserve"> </w:t>
      </w:r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database</w:t>
      </w:r>
      <w:r w:rsidRPr="0034421A">
        <w:rPr>
          <w:rFonts w:ascii="SimSun-ExtB" w:eastAsia="SimSun-ExtB" w:hAnsi="SimSun-ExtB" w:cs="SimSun-ExtB"/>
          <w:spacing w:val="-17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gives</w:t>
      </w:r>
      <w:r w:rsidRPr="0034421A">
        <w:rPr>
          <w:spacing w:val="38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a</w:t>
      </w:r>
      <w:r w:rsidRPr="0034421A">
        <w:rPr>
          <w:spacing w:val="38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string </w:t>
      </w:r>
      <w:r w:rsidRPr="0034421A">
        <w:rPr>
          <w:spacing w:val="7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which, </w:t>
      </w:r>
      <w:r w:rsidRPr="0034421A">
        <w:rPr>
          <w:spacing w:val="12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when </w:t>
      </w:r>
      <w:r w:rsidRPr="0034421A">
        <w:rPr>
          <w:spacing w:val="15"/>
          <w:sz w:val="24"/>
          <w:szCs w:val="24"/>
          <w:highlight w:val="yellow"/>
        </w:rPr>
        <w:t xml:space="preserve"> </w:t>
      </w:r>
      <w:r w:rsidRPr="0034421A">
        <w:rPr>
          <w:w w:val="112"/>
          <w:sz w:val="24"/>
          <w:szCs w:val="24"/>
          <w:highlight w:val="yellow"/>
        </w:rPr>
        <w:t>output</w:t>
      </w:r>
      <w:r w:rsidRPr="0034421A">
        <w:rPr>
          <w:spacing w:val="16"/>
          <w:w w:val="112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using</w:t>
      </w:r>
      <w:r w:rsidRPr="0034421A">
        <w:rPr>
          <w:spacing w:val="59"/>
          <w:sz w:val="24"/>
          <w:szCs w:val="24"/>
          <w:highlight w:val="yellow"/>
        </w:rPr>
        <w:t xml:space="preserve"> </w:t>
      </w:r>
      <w:proofErr w:type="spellStart"/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putStrL</w:t>
      </w:r>
      <w:r w:rsidRPr="0034421A">
        <w:rPr>
          <w:rFonts w:ascii="SimSun-ExtB" w:eastAsia="SimSun-ExtB" w:hAnsi="SimSun-ExtB" w:cs="SimSun-ExtB"/>
          <w:spacing w:val="1"/>
          <w:sz w:val="24"/>
          <w:szCs w:val="24"/>
          <w:highlight w:val="yellow"/>
        </w:rPr>
        <w:t>n</w:t>
      </w:r>
      <w:proofErr w:type="spellEnd"/>
      <w:r w:rsidRPr="0034421A">
        <w:rPr>
          <w:sz w:val="24"/>
          <w:szCs w:val="24"/>
          <w:highlight w:val="yellow"/>
        </w:rPr>
        <w:t>,</w:t>
      </w:r>
      <w:r w:rsidRPr="0034421A">
        <w:rPr>
          <w:spacing w:val="52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is</w:t>
      </w:r>
      <w:r w:rsidRPr="0034421A">
        <w:rPr>
          <w:spacing w:val="25"/>
          <w:sz w:val="24"/>
          <w:szCs w:val="24"/>
          <w:highlight w:val="yellow"/>
        </w:rPr>
        <w:t xml:space="preserve"> </w:t>
      </w:r>
      <w:r w:rsidRPr="0034421A">
        <w:rPr>
          <w:w w:val="108"/>
          <w:sz w:val="24"/>
          <w:szCs w:val="24"/>
          <w:highlight w:val="yellow"/>
        </w:rPr>
        <w:t>well-formatted</w:t>
      </w:r>
      <w:r w:rsidRPr="0034421A">
        <w:rPr>
          <w:spacing w:val="18"/>
          <w:w w:val="108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 xml:space="preserve">and </w:t>
      </w:r>
      <w:r w:rsidRPr="0034421A">
        <w:rPr>
          <w:spacing w:val="8"/>
          <w:sz w:val="24"/>
          <w:szCs w:val="24"/>
          <w:highlight w:val="yellow"/>
        </w:rPr>
        <w:t xml:space="preserve"> </w:t>
      </w:r>
      <w:r w:rsidRPr="0034421A">
        <w:rPr>
          <w:w w:val="107"/>
          <w:sz w:val="24"/>
          <w:szCs w:val="24"/>
          <w:highlight w:val="yellow"/>
        </w:rPr>
        <w:t xml:space="preserve">multi- </w:t>
      </w:r>
      <w:r w:rsidRPr="0034421A">
        <w:rPr>
          <w:sz w:val="24"/>
          <w:szCs w:val="24"/>
          <w:highlight w:val="yellow"/>
        </w:rPr>
        <w:t>line.</w:t>
      </w:r>
      <w:r w:rsidRPr="0034421A">
        <w:rPr>
          <w:spacing w:val="54"/>
          <w:sz w:val="24"/>
          <w:szCs w:val="24"/>
          <w:highlight w:val="yellow"/>
        </w:rPr>
        <w:t xml:space="preserve"> </w:t>
      </w:r>
      <w:r w:rsidRPr="0034421A">
        <w:rPr>
          <w:spacing w:val="-23"/>
          <w:w w:val="80"/>
          <w:sz w:val="24"/>
          <w:szCs w:val="24"/>
          <w:highlight w:val="yellow"/>
        </w:rPr>
        <w:t>Y</w:t>
      </w:r>
      <w:r w:rsidRPr="0034421A">
        <w:rPr>
          <w:w w:val="110"/>
          <w:sz w:val="24"/>
          <w:szCs w:val="24"/>
          <w:highlight w:val="yellow"/>
        </w:rPr>
        <w:t>ou</w:t>
      </w:r>
      <w:r w:rsidRPr="0034421A">
        <w:rPr>
          <w:spacing w:val="-1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may</w:t>
      </w:r>
      <w:r w:rsidRPr="0034421A">
        <w:rPr>
          <w:spacing w:val="24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find</w:t>
      </w:r>
      <w:r w:rsidRPr="0034421A">
        <w:rPr>
          <w:spacing w:val="18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it</w:t>
      </w:r>
      <w:r w:rsidRPr="0034421A">
        <w:rPr>
          <w:spacing w:val="12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useful</w:t>
      </w:r>
      <w:r w:rsidRPr="0034421A">
        <w:rPr>
          <w:spacing w:val="40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to</w:t>
      </w:r>
      <w:r w:rsidRPr="0034421A">
        <w:rPr>
          <w:spacing w:val="20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define</w:t>
      </w:r>
      <w:r w:rsidRPr="0034421A">
        <w:rPr>
          <w:spacing w:val="41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a</w:t>
      </w:r>
      <w:r w:rsidRPr="0034421A">
        <w:rPr>
          <w:spacing w:val="14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few</w:t>
      </w:r>
      <w:r w:rsidRPr="0034421A">
        <w:rPr>
          <w:spacing w:val="17"/>
          <w:sz w:val="24"/>
          <w:szCs w:val="24"/>
          <w:highlight w:val="yellow"/>
        </w:rPr>
        <w:t xml:space="preserve"> </w:t>
      </w:r>
      <w:r w:rsidRPr="0034421A">
        <w:rPr>
          <w:w w:val="109"/>
          <w:sz w:val="24"/>
          <w:szCs w:val="24"/>
          <w:highlight w:val="yellow"/>
        </w:rPr>
        <w:t>additional</w:t>
      </w:r>
      <w:r w:rsidRPr="0034421A">
        <w:rPr>
          <w:spacing w:val="3"/>
          <w:w w:val="109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“helper”</w:t>
      </w:r>
      <w:r w:rsidRPr="0034421A">
        <w:rPr>
          <w:spacing w:val="40"/>
          <w:sz w:val="24"/>
          <w:szCs w:val="24"/>
          <w:highlight w:val="yellow"/>
        </w:rPr>
        <w:t xml:space="preserve"> </w:t>
      </w:r>
      <w:proofErr w:type="gramStart"/>
      <w:r w:rsidRPr="0034421A">
        <w:rPr>
          <w:sz w:val="24"/>
          <w:szCs w:val="24"/>
          <w:highlight w:val="yellow"/>
        </w:rPr>
        <w:t xml:space="preserve">functions </w:t>
      </w:r>
      <w:r w:rsidRPr="0034421A">
        <w:rPr>
          <w:spacing w:val="1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to</w:t>
      </w:r>
      <w:proofErr w:type="gramEnd"/>
      <w:r w:rsidRPr="0034421A">
        <w:rPr>
          <w:spacing w:val="20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aid</w:t>
      </w:r>
      <w:r w:rsidRPr="0034421A">
        <w:rPr>
          <w:spacing w:val="28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in</w:t>
      </w:r>
      <w:r w:rsidRPr="0034421A">
        <w:rPr>
          <w:spacing w:val="14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the</w:t>
      </w:r>
      <w:r w:rsidRPr="0034421A">
        <w:rPr>
          <w:spacing w:val="37"/>
          <w:sz w:val="24"/>
          <w:szCs w:val="24"/>
          <w:highlight w:val="yellow"/>
        </w:rPr>
        <w:t xml:space="preserve"> </w:t>
      </w:r>
      <w:r w:rsidRPr="0034421A">
        <w:rPr>
          <w:w w:val="108"/>
          <w:sz w:val="24"/>
          <w:szCs w:val="24"/>
          <w:highlight w:val="yellow"/>
        </w:rPr>
        <w:t xml:space="preserve">writing </w:t>
      </w:r>
      <w:r w:rsidRPr="0034421A">
        <w:rPr>
          <w:sz w:val="24"/>
          <w:szCs w:val="24"/>
          <w:highlight w:val="yellow"/>
        </w:rPr>
        <w:t>of</w:t>
      </w:r>
      <w:r w:rsidRPr="0034421A">
        <w:rPr>
          <w:spacing w:val="1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the</w:t>
      </w:r>
      <w:r w:rsidRPr="0034421A">
        <w:rPr>
          <w:spacing w:val="35"/>
          <w:sz w:val="24"/>
          <w:szCs w:val="24"/>
          <w:highlight w:val="yellow"/>
        </w:rPr>
        <w:t xml:space="preserve"> </w:t>
      </w:r>
      <w:r w:rsidRPr="0034421A">
        <w:rPr>
          <w:w w:val="109"/>
          <w:sz w:val="24"/>
          <w:szCs w:val="24"/>
          <w:highlight w:val="yellow"/>
        </w:rPr>
        <w:t>program.</w:t>
      </w:r>
      <w:r w:rsidRPr="0034421A">
        <w:rPr>
          <w:spacing w:val="15"/>
          <w:w w:val="109"/>
          <w:sz w:val="24"/>
          <w:szCs w:val="24"/>
          <w:highlight w:val="yellow"/>
        </w:rPr>
        <w:t xml:space="preserve"> </w:t>
      </w:r>
      <w:r w:rsidRPr="0034421A">
        <w:rPr>
          <w:spacing w:val="-23"/>
          <w:w w:val="80"/>
          <w:sz w:val="24"/>
          <w:szCs w:val="24"/>
          <w:highlight w:val="yellow"/>
        </w:rPr>
        <w:t>Y</w:t>
      </w:r>
      <w:r w:rsidRPr="0034421A">
        <w:rPr>
          <w:w w:val="110"/>
          <w:sz w:val="24"/>
          <w:szCs w:val="24"/>
          <w:highlight w:val="yellow"/>
        </w:rPr>
        <w:t>ou</w:t>
      </w:r>
      <w:r w:rsidRPr="0034421A">
        <w:rPr>
          <w:spacing w:val="-3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may</w:t>
      </w:r>
      <w:r w:rsidRPr="0034421A">
        <w:rPr>
          <w:spacing w:val="22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also</w:t>
      </w:r>
      <w:r w:rsidRPr="0034421A">
        <w:rPr>
          <w:spacing w:val="20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find</w:t>
      </w:r>
      <w:r w:rsidRPr="0034421A">
        <w:rPr>
          <w:spacing w:val="16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functions</w:t>
      </w:r>
      <w:r w:rsidRPr="0034421A">
        <w:rPr>
          <w:spacing w:val="59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in</w:t>
      </w:r>
      <w:r w:rsidRPr="0034421A">
        <w:rPr>
          <w:spacing w:val="12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the</w:t>
      </w:r>
      <w:r w:rsidRPr="0034421A">
        <w:rPr>
          <w:spacing w:val="35"/>
          <w:sz w:val="24"/>
          <w:szCs w:val="24"/>
          <w:highlight w:val="yellow"/>
        </w:rPr>
        <w:t xml:space="preserve"> </w:t>
      </w:r>
      <w:proofErr w:type="spellStart"/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Data.List</w:t>
      </w:r>
      <w:proofErr w:type="spellEnd"/>
      <w:r w:rsidRPr="0034421A">
        <w:rPr>
          <w:rFonts w:ascii="SimSun-ExtB" w:eastAsia="SimSun-ExtB" w:hAnsi="SimSun-ExtB" w:cs="SimSun-ExtB"/>
          <w:spacing w:val="-39"/>
          <w:sz w:val="24"/>
          <w:szCs w:val="24"/>
          <w:highlight w:val="yellow"/>
        </w:rPr>
        <w:t xml:space="preserve"> </w:t>
      </w:r>
      <w:r w:rsidRPr="0034421A">
        <w:rPr>
          <w:sz w:val="24"/>
          <w:szCs w:val="24"/>
          <w:highlight w:val="yellow"/>
        </w:rPr>
        <w:t>and</w:t>
      </w:r>
      <w:r w:rsidRPr="0034421A">
        <w:rPr>
          <w:spacing w:val="42"/>
          <w:sz w:val="24"/>
          <w:szCs w:val="24"/>
          <w:highlight w:val="yellow"/>
        </w:rPr>
        <w:t xml:space="preserve"> </w:t>
      </w:r>
      <w:proofErr w:type="spellStart"/>
      <w:r w:rsidRPr="0034421A">
        <w:rPr>
          <w:rFonts w:ascii="SimSun-ExtB" w:eastAsia="SimSun-ExtB" w:hAnsi="SimSun-ExtB" w:cs="SimSun-ExtB"/>
          <w:sz w:val="24"/>
          <w:szCs w:val="24"/>
          <w:highlight w:val="yellow"/>
        </w:rPr>
        <w:t>Data.Set</w:t>
      </w:r>
      <w:proofErr w:type="spellEnd"/>
      <w:r w:rsidRPr="0034421A">
        <w:rPr>
          <w:rFonts w:ascii="SimSun-ExtB" w:eastAsia="SimSun-ExtB" w:hAnsi="SimSun-ExtB" w:cs="SimSun-ExtB"/>
          <w:spacing w:val="-42"/>
          <w:sz w:val="24"/>
          <w:szCs w:val="24"/>
          <w:highlight w:val="yellow"/>
        </w:rPr>
        <w:t xml:space="preserve"> </w:t>
      </w:r>
      <w:proofErr w:type="gramStart"/>
      <w:r w:rsidRPr="0034421A">
        <w:rPr>
          <w:sz w:val="24"/>
          <w:szCs w:val="24"/>
          <w:highlight w:val="yellow"/>
        </w:rPr>
        <w:t xml:space="preserve">modules </w:t>
      </w:r>
      <w:r w:rsidRPr="0034421A">
        <w:rPr>
          <w:spacing w:val="2"/>
          <w:sz w:val="24"/>
          <w:szCs w:val="24"/>
          <w:highlight w:val="yellow"/>
        </w:rPr>
        <w:t xml:space="preserve"> </w:t>
      </w:r>
      <w:r w:rsidRPr="0034421A">
        <w:rPr>
          <w:w w:val="107"/>
          <w:sz w:val="24"/>
          <w:szCs w:val="24"/>
          <w:highlight w:val="yellow"/>
        </w:rPr>
        <w:t>useful</w:t>
      </w:r>
      <w:proofErr w:type="gramEnd"/>
      <w:r w:rsidRPr="0034421A">
        <w:rPr>
          <w:w w:val="107"/>
          <w:sz w:val="24"/>
          <w:szCs w:val="24"/>
          <w:highlight w:val="yellow"/>
        </w:rPr>
        <w:t>.</w:t>
      </w:r>
    </w:p>
    <w:p w:rsidR="00FF59E8" w:rsidRDefault="00FF59E8">
      <w:pPr>
        <w:spacing w:before="1" w:line="100" w:lineRule="exact"/>
        <w:rPr>
          <w:sz w:val="10"/>
          <w:szCs w:val="10"/>
        </w:rPr>
      </w:pPr>
    </w:p>
    <w:p w:rsidR="00FF59E8" w:rsidRPr="0005019F" w:rsidRDefault="00260694">
      <w:pPr>
        <w:spacing w:line="280" w:lineRule="exact"/>
        <w:ind w:left="104" w:right="68"/>
        <w:jc w:val="both"/>
        <w:rPr>
          <w:sz w:val="24"/>
          <w:szCs w:val="24"/>
          <w:highlight w:val="yellow"/>
        </w:rPr>
      </w:pPr>
      <w:r w:rsidRPr="0005019F">
        <w:rPr>
          <w:b/>
          <w:spacing w:val="-23"/>
          <w:sz w:val="24"/>
          <w:szCs w:val="24"/>
          <w:highlight w:val="yellow"/>
        </w:rPr>
        <w:t>T</w:t>
      </w:r>
      <w:r w:rsidRPr="0005019F">
        <w:rPr>
          <w:b/>
          <w:sz w:val="24"/>
          <w:szCs w:val="24"/>
          <w:highlight w:val="yellow"/>
        </w:rPr>
        <w:t>est</w:t>
      </w:r>
      <w:r w:rsidRPr="0005019F">
        <w:rPr>
          <w:b/>
          <w:spacing w:val="27"/>
          <w:sz w:val="24"/>
          <w:szCs w:val="24"/>
          <w:highlight w:val="yellow"/>
        </w:rPr>
        <w:t xml:space="preserve"> </w:t>
      </w:r>
      <w:r w:rsidRPr="0005019F">
        <w:rPr>
          <w:b/>
          <w:sz w:val="24"/>
          <w:szCs w:val="24"/>
          <w:highlight w:val="yellow"/>
        </w:rPr>
        <w:t>data</w:t>
      </w:r>
      <w:r w:rsidRPr="0005019F">
        <w:rPr>
          <w:sz w:val="24"/>
          <w:szCs w:val="24"/>
          <w:highlight w:val="yellow"/>
        </w:rPr>
        <w:t>.</w:t>
      </w:r>
      <w:r w:rsidRPr="0005019F">
        <w:rPr>
          <w:spacing w:val="6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There</w:t>
      </w:r>
      <w:r w:rsidRPr="0005019F">
        <w:rPr>
          <w:spacing w:val="4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is</w:t>
      </w:r>
      <w:r w:rsidRPr="0005019F">
        <w:rPr>
          <w:spacing w:val="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</w:t>
      </w:r>
      <w:r w:rsidRPr="0005019F">
        <w:rPr>
          <w:spacing w:val="1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file</w:t>
      </w:r>
      <w:r w:rsidRPr="0005019F">
        <w:rPr>
          <w:spacing w:val="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films.txt</w:t>
      </w:r>
      <w:r w:rsidRPr="0005019F">
        <w:rPr>
          <w:spacing w:val="44"/>
          <w:sz w:val="24"/>
          <w:szCs w:val="24"/>
          <w:highlight w:val="yellow"/>
        </w:rPr>
        <w:t xml:space="preserve"> </w:t>
      </w:r>
      <w:r w:rsidRPr="0005019F">
        <w:rPr>
          <w:w w:val="108"/>
          <w:sz w:val="24"/>
          <w:szCs w:val="24"/>
          <w:highlight w:val="yellow"/>
        </w:rPr>
        <w:t>containing</w:t>
      </w:r>
      <w:r w:rsidRPr="0005019F">
        <w:rPr>
          <w:spacing w:val="-1"/>
          <w:w w:val="10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test</w:t>
      </w:r>
      <w:r w:rsidRPr="0005019F">
        <w:rPr>
          <w:spacing w:val="4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data</w:t>
      </w:r>
      <w:r w:rsidRPr="0005019F">
        <w:rPr>
          <w:spacing w:val="6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on</w:t>
      </w:r>
      <w:r w:rsidRPr="0005019F">
        <w:rPr>
          <w:spacing w:val="2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Moodle. </w:t>
      </w:r>
      <w:r w:rsidRPr="0005019F">
        <w:rPr>
          <w:spacing w:val="2"/>
          <w:sz w:val="24"/>
          <w:szCs w:val="24"/>
          <w:highlight w:val="yellow"/>
        </w:rPr>
        <w:t xml:space="preserve"> </w:t>
      </w:r>
      <w:r w:rsidRPr="0005019F">
        <w:rPr>
          <w:spacing w:val="-23"/>
          <w:w w:val="80"/>
          <w:sz w:val="24"/>
          <w:szCs w:val="24"/>
          <w:highlight w:val="yellow"/>
        </w:rPr>
        <w:t>Y</w:t>
      </w:r>
      <w:r w:rsidRPr="0005019F">
        <w:rPr>
          <w:w w:val="110"/>
          <w:sz w:val="24"/>
          <w:szCs w:val="24"/>
          <w:highlight w:val="yellow"/>
        </w:rPr>
        <w:t>ou</w:t>
      </w:r>
      <w:r w:rsidRPr="0005019F">
        <w:rPr>
          <w:spacing w:val="4"/>
          <w:sz w:val="24"/>
          <w:szCs w:val="24"/>
          <w:highlight w:val="yellow"/>
        </w:rPr>
        <w:t xml:space="preserve"> </w:t>
      </w:r>
      <w:proofErr w:type="gramStart"/>
      <w:r w:rsidRPr="0005019F">
        <w:rPr>
          <w:sz w:val="24"/>
          <w:szCs w:val="24"/>
          <w:highlight w:val="yellow"/>
        </w:rPr>
        <w:t xml:space="preserve">should </w:t>
      </w:r>
      <w:r w:rsidRPr="0005019F">
        <w:rPr>
          <w:spacing w:val="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copy</w:t>
      </w:r>
      <w:proofErr w:type="gramEnd"/>
      <w:r w:rsidRPr="0005019F">
        <w:rPr>
          <w:spacing w:val="2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and</w:t>
      </w:r>
      <w:r w:rsidRPr="0005019F">
        <w:rPr>
          <w:spacing w:val="49"/>
          <w:sz w:val="24"/>
          <w:szCs w:val="24"/>
          <w:highlight w:val="yellow"/>
        </w:rPr>
        <w:t xml:space="preserve"> </w:t>
      </w:r>
      <w:r w:rsidRPr="0005019F">
        <w:rPr>
          <w:w w:val="111"/>
          <w:sz w:val="24"/>
          <w:szCs w:val="24"/>
          <w:highlight w:val="yellow"/>
        </w:rPr>
        <w:t xml:space="preserve">edit </w:t>
      </w:r>
      <w:r w:rsidRPr="0005019F">
        <w:rPr>
          <w:sz w:val="24"/>
          <w:szCs w:val="24"/>
          <w:highlight w:val="yellow"/>
        </w:rPr>
        <w:t>this</w:t>
      </w:r>
      <w:r w:rsidRPr="0005019F">
        <w:rPr>
          <w:spacing w:val="3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data </w:t>
      </w:r>
      <w:r w:rsidRPr="0005019F">
        <w:rPr>
          <w:spacing w:val="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so</w:t>
      </w:r>
      <w:r w:rsidRPr="0005019F">
        <w:rPr>
          <w:spacing w:val="1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that</w:t>
      </w:r>
      <w:r w:rsidRPr="0005019F">
        <w:rPr>
          <w:spacing w:val="5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it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is</w:t>
      </w:r>
      <w:r w:rsidRPr="0005019F">
        <w:rPr>
          <w:spacing w:val="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</w:t>
      </w:r>
      <w:r w:rsidRPr="0005019F">
        <w:rPr>
          <w:spacing w:val="2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valid</w:t>
      </w:r>
      <w:r w:rsidRPr="0005019F">
        <w:rPr>
          <w:spacing w:val="3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value</w:t>
      </w:r>
      <w:r w:rsidRPr="0005019F">
        <w:rPr>
          <w:spacing w:val="4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of</w:t>
      </w:r>
      <w:r w:rsidRPr="0005019F">
        <w:rPr>
          <w:spacing w:val="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type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[Film]</w:t>
      </w:r>
      <w:r w:rsidRPr="0005019F">
        <w:rPr>
          <w:rFonts w:ascii="SimSun-ExtB" w:eastAsia="SimSun-ExtB" w:hAnsi="SimSun-ExtB" w:cs="SimSun-ExtB"/>
          <w:spacing w:val="-4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given</w:t>
      </w:r>
      <w:r w:rsidRPr="0005019F">
        <w:rPr>
          <w:spacing w:val="3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your</w:t>
      </w:r>
      <w:r w:rsidRPr="0005019F">
        <w:rPr>
          <w:spacing w:val="36"/>
          <w:sz w:val="24"/>
          <w:szCs w:val="24"/>
          <w:highlight w:val="yellow"/>
        </w:rPr>
        <w:t xml:space="preserve"> </w:t>
      </w:r>
      <w:r w:rsidRPr="0005019F">
        <w:rPr>
          <w:w w:val="110"/>
          <w:sz w:val="24"/>
          <w:szCs w:val="24"/>
          <w:highlight w:val="yellow"/>
        </w:rPr>
        <w:t>particular</w:t>
      </w:r>
      <w:r w:rsidRPr="0005019F">
        <w:rPr>
          <w:spacing w:val="-2"/>
          <w:w w:val="110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Film</w:t>
      </w:r>
      <w:r w:rsidRPr="0005019F">
        <w:rPr>
          <w:rFonts w:ascii="SimSun-ExtB" w:eastAsia="SimSun-ExtB" w:hAnsi="SimSun-ExtB" w:cs="SimSun-ExtB"/>
          <w:spacing w:val="-4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type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w w:val="107"/>
          <w:sz w:val="24"/>
          <w:szCs w:val="24"/>
          <w:highlight w:val="yellow"/>
        </w:rPr>
        <w:t xml:space="preserve">definition. </w:t>
      </w:r>
      <w:r w:rsidRPr="0005019F">
        <w:rPr>
          <w:sz w:val="24"/>
          <w:szCs w:val="24"/>
          <w:highlight w:val="yellow"/>
        </w:rPr>
        <w:t>Include</w:t>
      </w:r>
      <w:r w:rsidRPr="0005019F">
        <w:rPr>
          <w:spacing w:val="5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this</w:t>
      </w:r>
      <w:r w:rsidRPr="0005019F">
        <w:rPr>
          <w:spacing w:val="34"/>
          <w:sz w:val="24"/>
          <w:szCs w:val="24"/>
          <w:highlight w:val="yellow"/>
        </w:rPr>
        <w:t xml:space="preserve"> </w:t>
      </w:r>
      <w:proofErr w:type="gramStart"/>
      <w:r w:rsidRPr="0005019F">
        <w:rPr>
          <w:sz w:val="24"/>
          <w:szCs w:val="24"/>
          <w:highlight w:val="yellow"/>
        </w:rPr>
        <w:t xml:space="preserve">data </w:t>
      </w:r>
      <w:r w:rsidRPr="0005019F">
        <w:rPr>
          <w:spacing w:val="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</w:t>
      </w:r>
      <w:proofErr w:type="gramEnd"/>
      <w:r w:rsidRPr="0005019F">
        <w:rPr>
          <w:spacing w:val="2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your</w:t>
      </w:r>
      <w:r w:rsidRPr="0005019F">
        <w:rPr>
          <w:spacing w:val="37"/>
          <w:sz w:val="24"/>
          <w:szCs w:val="24"/>
          <w:highlight w:val="yellow"/>
        </w:rPr>
        <w:t xml:space="preserve"> </w:t>
      </w:r>
      <w:r w:rsidRPr="0005019F">
        <w:rPr>
          <w:w w:val="109"/>
          <w:sz w:val="24"/>
          <w:szCs w:val="24"/>
          <w:highlight w:val="yellow"/>
        </w:rPr>
        <w:t>program</w:t>
      </w:r>
      <w:r w:rsidRPr="0005019F">
        <w:rPr>
          <w:spacing w:val="1"/>
          <w:w w:val="10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file</w:t>
      </w:r>
      <w:r w:rsidRPr="0005019F">
        <w:rPr>
          <w:spacing w:val="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as</w:t>
      </w:r>
      <w:r w:rsidRPr="0005019F">
        <w:rPr>
          <w:spacing w:val="22"/>
          <w:sz w:val="24"/>
          <w:szCs w:val="24"/>
          <w:highlight w:val="yellow"/>
        </w:rPr>
        <w:t xml:space="preserve"> </w:t>
      </w:r>
      <w:r w:rsidRPr="0005019F">
        <w:rPr>
          <w:w w:val="105"/>
          <w:sz w:val="24"/>
          <w:szCs w:val="24"/>
          <w:highlight w:val="yellow"/>
        </w:rPr>
        <w:t>follows:</w:t>
      </w:r>
    </w:p>
    <w:p w:rsidR="00FF59E8" w:rsidRPr="0005019F" w:rsidRDefault="00FF59E8">
      <w:pPr>
        <w:spacing w:before="14" w:line="220" w:lineRule="exact"/>
        <w:rPr>
          <w:sz w:val="22"/>
          <w:szCs w:val="22"/>
          <w:highlight w:val="yellow"/>
        </w:rPr>
      </w:pPr>
    </w:p>
    <w:p w:rsidR="00FF59E8" w:rsidRPr="0005019F" w:rsidRDefault="00260694">
      <w:pPr>
        <w:ind w:left="473"/>
        <w:rPr>
          <w:rFonts w:ascii="SimSun-ExtB" w:eastAsia="SimSun-ExtB" w:hAnsi="SimSun-ExtB" w:cs="SimSun-ExtB"/>
          <w:sz w:val="24"/>
          <w:szCs w:val="24"/>
          <w:highlight w:val="yellow"/>
        </w:rPr>
      </w:pPr>
      <w:proofErr w:type="spellStart"/>
      <w:proofErr w:type="gramStart"/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testDatabase</w:t>
      </w:r>
      <w:proofErr w:type="spellEnd"/>
      <w:r w:rsidRPr="0005019F">
        <w:rPr>
          <w:rFonts w:ascii="SimSun-ExtB" w:eastAsia="SimSun-ExtB" w:hAnsi="SimSun-ExtB" w:cs="SimSun-ExtB"/>
          <w:spacing w:val="34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:</w:t>
      </w:r>
      <w:proofErr w:type="gramEnd"/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:</w:t>
      </w:r>
      <w:r w:rsidRPr="0005019F">
        <w:rPr>
          <w:rFonts w:ascii="SimSun-ExtB" w:eastAsia="SimSun-ExtB" w:hAnsi="SimSun-ExtB" w:cs="SimSun-ExtB"/>
          <w:spacing w:val="8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w w:val="102"/>
          <w:sz w:val="24"/>
          <w:szCs w:val="24"/>
          <w:highlight w:val="yellow"/>
        </w:rPr>
        <w:t>[Film]</w:t>
      </w:r>
    </w:p>
    <w:p w:rsidR="00FF59E8" w:rsidRPr="0005019F" w:rsidRDefault="00260694">
      <w:pPr>
        <w:spacing w:line="280" w:lineRule="exact"/>
        <w:ind w:left="473"/>
        <w:rPr>
          <w:rFonts w:ascii="SimSun-ExtB" w:eastAsia="SimSun-ExtB" w:hAnsi="SimSun-ExtB" w:cs="SimSun-ExtB"/>
          <w:sz w:val="24"/>
          <w:szCs w:val="24"/>
          <w:highlight w:val="yellow"/>
        </w:rPr>
      </w:pPr>
      <w:proofErr w:type="spellStart"/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testDatabase</w:t>
      </w:r>
      <w:proofErr w:type="spellEnd"/>
      <w:r w:rsidRPr="0005019F">
        <w:rPr>
          <w:rFonts w:ascii="SimSun-ExtB" w:eastAsia="SimSun-ExtB" w:hAnsi="SimSun-ExtB" w:cs="SimSun-ExtB"/>
          <w:spacing w:val="34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=</w:t>
      </w:r>
      <w:r w:rsidRPr="0005019F">
        <w:rPr>
          <w:rFonts w:ascii="SimSun-ExtB" w:eastAsia="SimSun-ExtB" w:hAnsi="SimSun-ExtB" w:cs="SimSun-ExtB"/>
          <w:spacing w:val="5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[</w:t>
      </w:r>
      <w:r w:rsidRPr="0005019F">
        <w:rPr>
          <w:rFonts w:ascii="SimSun-ExtB" w:eastAsia="SimSun-ExtB" w:hAnsi="SimSun-ExtB" w:cs="SimSun-ExtB"/>
          <w:spacing w:val="5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...</w:t>
      </w:r>
      <w:r w:rsidRPr="0005019F">
        <w:rPr>
          <w:rFonts w:ascii="SimSun-ExtB" w:eastAsia="SimSun-ExtB" w:hAnsi="SimSun-ExtB" w:cs="SimSun-ExtB"/>
          <w:spacing w:val="10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the</w:t>
      </w:r>
      <w:r w:rsidRPr="0005019F">
        <w:rPr>
          <w:rFonts w:ascii="SimSun-ExtB" w:eastAsia="SimSun-ExtB" w:hAnsi="SimSun-ExtB" w:cs="SimSun-ExtB"/>
          <w:spacing w:val="11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test</w:t>
      </w:r>
      <w:r w:rsidRPr="0005019F">
        <w:rPr>
          <w:rFonts w:ascii="SimSun-ExtB" w:eastAsia="SimSun-ExtB" w:hAnsi="SimSun-ExtB" w:cs="SimSun-ExtB"/>
          <w:spacing w:val="13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data</w:t>
      </w:r>
      <w:r w:rsidRPr="0005019F">
        <w:rPr>
          <w:rFonts w:ascii="SimSun-ExtB" w:eastAsia="SimSun-ExtB" w:hAnsi="SimSun-ExtB" w:cs="SimSun-ExtB"/>
          <w:spacing w:val="14"/>
          <w:position w:val="-2"/>
          <w:sz w:val="24"/>
          <w:szCs w:val="24"/>
          <w:highlight w:val="yellow"/>
        </w:rPr>
        <w:t xml:space="preserve"> </w:t>
      </w:r>
      <w:proofErr w:type="gramStart"/>
      <w:r w:rsidRPr="0005019F">
        <w:rPr>
          <w:rFonts w:ascii="SimSun-ExtB" w:eastAsia="SimSun-ExtB" w:hAnsi="SimSun-ExtB" w:cs="SimSun-ExtB"/>
          <w:position w:val="-2"/>
          <w:sz w:val="24"/>
          <w:szCs w:val="24"/>
          <w:highlight w:val="yellow"/>
        </w:rPr>
        <w:t>...</w:t>
      </w:r>
      <w:r w:rsidRPr="0005019F">
        <w:rPr>
          <w:rFonts w:ascii="SimSun-ExtB" w:eastAsia="SimSun-ExtB" w:hAnsi="SimSun-ExtB" w:cs="SimSun-ExtB"/>
          <w:spacing w:val="10"/>
          <w:position w:val="-2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w w:val="102"/>
          <w:position w:val="-2"/>
          <w:sz w:val="24"/>
          <w:szCs w:val="24"/>
          <w:highlight w:val="yellow"/>
        </w:rPr>
        <w:t>]</w:t>
      </w:r>
      <w:proofErr w:type="gramEnd"/>
    </w:p>
    <w:p w:rsidR="00FF59E8" w:rsidRPr="0005019F" w:rsidRDefault="00FF59E8">
      <w:pPr>
        <w:spacing w:before="4" w:line="100" w:lineRule="exact"/>
        <w:rPr>
          <w:sz w:val="10"/>
          <w:szCs w:val="10"/>
          <w:highlight w:val="yellow"/>
        </w:rPr>
      </w:pPr>
    </w:p>
    <w:p w:rsidR="00FF59E8" w:rsidRPr="0005019F" w:rsidRDefault="00FF59E8">
      <w:pPr>
        <w:spacing w:line="200" w:lineRule="exact"/>
        <w:rPr>
          <w:highlight w:val="yellow"/>
        </w:rPr>
      </w:pPr>
    </w:p>
    <w:p w:rsidR="00FF59E8" w:rsidRPr="0005019F" w:rsidRDefault="00260694">
      <w:pPr>
        <w:spacing w:line="280" w:lineRule="exact"/>
        <w:ind w:left="104" w:right="68"/>
        <w:jc w:val="both"/>
        <w:rPr>
          <w:b/>
          <w:sz w:val="24"/>
          <w:szCs w:val="24"/>
        </w:rPr>
      </w:pPr>
      <w:proofErr w:type="gramStart"/>
      <w:r w:rsidRPr="0005019F">
        <w:rPr>
          <w:sz w:val="24"/>
          <w:szCs w:val="24"/>
          <w:highlight w:val="yellow"/>
        </w:rPr>
        <w:t xml:space="preserve">to </w:t>
      </w:r>
      <w:r w:rsidRPr="0005019F">
        <w:rPr>
          <w:spacing w:val="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allow</w:t>
      </w:r>
      <w:proofErr w:type="gramEnd"/>
      <w:r w:rsidRPr="0005019F">
        <w:rPr>
          <w:sz w:val="24"/>
          <w:szCs w:val="24"/>
          <w:highlight w:val="yellow"/>
        </w:rPr>
        <w:t xml:space="preserve"> </w:t>
      </w:r>
      <w:r w:rsidRPr="0005019F">
        <w:rPr>
          <w:spacing w:val="1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for</w:t>
      </w:r>
      <w:r w:rsidRPr="0005019F">
        <w:rPr>
          <w:spacing w:val="5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easy </w:t>
      </w:r>
      <w:r w:rsidRPr="0005019F">
        <w:rPr>
          <w:spacing w:val="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testing 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as</w:t>
      </w:r>
      <w:r w:rsidRPr="0005019F">
        <w:rPr>
          <w:spacing w:val="56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you </w:t>
      </w:r>
      <w:r w:rsidRPr="0005019F">
        <w:rPr>
          <w:spacing w:val="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develop </w:t>
      </w:r>
      <w:r w:rsidRPr="0005019F">
        <w:rPr>
          <w:spacing w:val="3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the 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program’s </w:t>
      </w:r>
      <w:r w:rsidRPr="0005019F">
        <w:rPr>
          <w:spacing w:val="19"/>
          <w:sz w:val="24"/>
          <w:szCs w:val="24"/>
          <w:highlight w:val="yellow"/>
        </w:rPr>
        <w:t xml:space="preserve"> </w:t>
      </w:r>
      <w:r w:rsidRPr="0005019F">
        <w:rPr>
          <w:w w:val="107"/>
          <w:sz w:val="24"/>
          <w:szCs w:val="24"/>
          <w:highlight w:val="yellow"/>
        </w:rPr>
        <w:t>functionalit</w:t>
      </w:r>
      <w:r w:rsidRPr="0005019F">
        <w:rPr>
          <w:spacing w:val="-34"/>
          <w:w w:val="107"/>
          <w:sz w:val="24"/>
          <w:szCs w:val="24"/>
          <w:highlight w:val="yellow"/>
        </w:rPr>
        <w:t>y</w:t>
      </w:r>
      <w:r w:rsidRPr="0005019F">
        <w:rPr>
          <w:w w:val="107"/>
          <w:sz w:val="24"/>
          <w:szCs w:val="24"/>
          <w:highlight w:val="yellow"/>
        </w:rPr>
        <w:t xml:space="preserve">. </w:t>
      </w:r>
      <w:r w:rsidRPr="0005019F">
        <w:rPr>
          <w:spacing w:val="60"/>
          <w:w w:val="10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It</w:t>
      </w:r>
      <w:r w:rsidRPr="0005019F">
        <w:rPr>
          <w:spacing w:val="5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is</w:t>
      </w:r>
      <w:r w:rsidRPr="0005019F">
        <w:rPr>
          <w:spacing w:val="42"/>
          <w:sz w:val="24"/>
          <w:szCs w:val="24"/>
          <w:highlight w:val="yellow"/>
        </w:rPr>
        <w:t xml:space="preserve"> </w:t>
      </w:r>
      <w:proofErr w:type="gramStart"/>
      <w:r w:rsidRPr="0005019F">
        <w:rPr>
          <w:sz w:val="24"/>
          <w:szCs w:val="24"/>
          <w:highlight w:val="yellow"/>
        </w:rPr>
        <w:t xml:space="preserve">this </w:t>
      </w:r>
      <w:r w:rsidRPr="0005019F">
        <w:rPr>
          <w:spacing w:val="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data</w:t>
      </w:r>
      <w:proofErr w:type="gramEnd"/>
      <w:r w:rsidRPr="0005019F">
        <w:rPr>
          <w:sz w:val="24"/>
          <w:szCs w:val="24"/>
          <w:highlight w:val="yellow"/>
        </w:rPr>
        <w:t xml:space="preserve"> </w:t>
      </w:r>
      <w:r w:rsidRPr="0005019F">
        <w:rPr>
          <w:spacing w:val="36"/>
          <w:sz w:val="24"/>
          <w:szCs w:val="24"/>
          <w:highlight w:val="yellow"/>
        </w:rPr>
        <w:t xml:space="preserve"> </w:t>
      </w:r>
      <w:r w:rsidRPr="0005019F">
        <w:rPr>
          <w:w w:val="115"/>
          <w:sz w:val="24"/>
          <w:szCs w:val="24"/>
          <w:highlight w:val="yellow"/>
        </w:rPr>
        <w:t xml:space="preserve">that </w:t>
      </w:r>
      <w:r w:rsidRPr="0005019F">
        <w:rPr>
          <w:sz w:val="24"/>
          <w:szCs w:val="24"/>
          <w:highlight w:val="yellow"/>
        </w:rPr>
        <w:t>will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be</w:t>
      </w:r>
      <w:r w:rsidRPr="0005019F">
        <w:rPr>
          <w:spacing w:val="2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used</w:t>
      </w:r>
      <w:r w:rsidRPr="0005019F">
        <w:rPr>
          <w:spacing w:val="5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to</w:t>
      </w:r>
      <w:r w:rsidRPr="0005019F">
        <w:rPr>
          <w:spacing w:val="2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test</w:t>
      </w:r>
      <w:r w:rsidRPr="0005019F">
        <w:rPr>
          <w:spacing w:val="4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your</w:t>
      </w:r>
      <w:r w:rsidRPr="0005019F">
        <w:rPr>
          <w:spacing w:val="37"/>
          <w:sz w:val="24"/>
          <w:szCs w:val="24"/>
          <w:highlight w:val="yellow"/>
        </w:rPr>
        <w:t xml:space="preserve"> </w:t>
      </w:r>
      <w:r w:rsidRPr="0005019F">
        <w:rPr>
          <w:w w:val="109"/>
          <w:sz w:val="24"/>
          <w:szCs w:val="24"/>
          <w:highlight w:val="yellow"/>
        </w:rPr>
        <w:t>program</w:t>
      </w:r>
      <w:r w:rsidRPr="0005019F">
        <w:rPr>
          <w:spacing w:val="1"/>
          <w:w w:val="10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</w:t>
      </w:r>
      <w:r w:rsidRPr="0005019F">
        <w:rPr>
          <w:spacing w:val="2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the</w:t>
      </w:r>
      <w:r w:rsidRPr="0005019F">
        <w:rPr>
          <w:spacing w:val="4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in-class</w:t>
      </w:r>
      <w:r w:rsidRPr="0005019F">
        <w:rPr>
          <w:spacing w:val="36"/>
          <w:sz w:val="24"/>
          <w:szCs w:val="24"/>
          <w:highlight w:val="yellow"/>
        </w:rPr>
        <w:t xml:space="preserve"> </w:t>
      </w:r>
      <w:r w:rsidRPr="0005019F">
        <w:rPr>
          <w:w w:val="110"/>
          <w:sz w:val="24"/>
          <w:szCs w:val="24"/>
          <w:highlight w:val="yellow"/>
        </w:rPr>
        <w:t>demonstration,</w:t>
      </w:r>
      <w:r w:rsidRPr="0005019F">
        <w:rPr>
          <w:spacing w:val="3"/>
          <w:w w:val="11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so</w:t>
      </w:r>
      <w:r w:rsidRPr="0005019F">
        <w:rPr>
          <w:spacing w:val="1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it</w:t>
      </w:r>
      <w:r w:rsidRPr="0005019F">
        <w:rPr>
          <w:spacing w:val="2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is</w:t>
      </w:r>
      <w:r w:rsidRPr="0005019F">
        <w:rPr>
          <w:spacing w:val="8"/>
          <w:sz w:val="24"/>
          <w:szCs w:val="24"/>
          <w:highlight w:val="yellow"/>
        </w:rPr>
        <w:t xml:space="preserve"> </w:t>
      </w:r>
      <w:r w:rsidRPr="0005019F">
        <w:rPr>
          <w:w w:val="111"/>
          <w:sz w:val="24"/>
          <w:szCs w:val="24"/>
          <w:highlight w:val="yellow"/>
        </w:rPr>
        <w:t xml:space="preserve">important </w:t>
      </w:r>
      <w:r w:rsidRPr="0005019F">
        <w:rPr>
          <w:sz w:val="24"/>
          <w:szCs w:val="24"/>
          <w:highlight w:val="yellow"/>
        </w:rPr>
        <w:t xml:space="preserve">that  </w:t>
      </w:r>
      <w:r w:rsidRPr="0005019F">
        <w:rPr>
          <w:w w:val="106"/>
          <w:sz w:val="24"/>
          <w:szCs w:val="24"/>
          <w:highlight w:val="yellow"/>
        </w:rPr>
        <w:t xml:space="preserve">you </w:t>
      </w:r>
      <w:r w:rsidRPr="0005019F">
        <w:rPr>
          <w:sz w:val="24"/>
          <w:szCs w:val="24"/>
          <w:highlight w:val="yellow"/>
        </w:rPr>
        <w:t xml:space="preserve">include </w:t>
      </w:r>
      <w:r w:rsidRPr="0005019F">
        <w:rPr>
          <w:spacing w:val="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it</w:t>
      </w:r>
      <w:r w:rsidRPr="0005019F">
        <w:rPr>
          <w:spacing w:val="2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fully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and</w:t>
      </w:r>
      <w:r w:rsidRPr="0005019F">
        <w:rPr>
          <w:spacing w:val="54"/>
          <w:sz w:val="24"/>
          <w:szCs w:val="24"/>
          <w:highlight w:val="yellow"/>
        </w:rPr>
        <w:t xml:space="preserve"> </w:t>
      </w:r>
      <w:r w:rsidRPr="0005019F">
        <w:rPr>
          <w:w w:val="108"/>
          <w:sz w:val="24"/>
          <w:szCs w:val="24"/>
          <w:highlight w:val="yellow"/>
        </w:rPr>
        <w:t>accuratel</w:t>
      </w:r>
      <w:r w:rsidRPr="0005019F">
        <w:rPr>
          <w:spacing w:val="-35"/>
          <w:w w:val="108"/>
          <w:sz w:val="24"/>
          <w:szCs w:val="24"/>
          <w:highlight w:val="yellow"/>
        </w:rPr>
        <w:t>y</w:t>
      </w:r>
      <w:r w:rsidRPr="0005019F">
        <w:rPr>
          <w:w w:val="108"/>
          <w:sz w:val="24"/>
          <w:szCs w:val="24"/>
          <w:highlight w:val="yellow"/>
        </w:rPr>
        <w:t>.</w:t>
      </w:r>
      <w:r w:rsidRPr="0005019F">
        <w:rPr>
          <w:spacing w:val="27"/>
          <w:w w:val="10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The</w:t>
      </w:r>
      <w:r w:rsidRPr="0005019F">
        <w:rPr>
          <w:spacing w:val="2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in-class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w w:val="110"/>
          <w:sz w:val="24"/>
          <w:szCs w:val="24"/>
          <w:highlight w:val="yellow"/>
        </w:rPr>
        <w:t>demonstration</w:t>
      </w:r>
      <w:r w:rsidRPr="0005019F">
        <w:rPr>
          <w:spacing w:val="3"/>
          <w:w w:val="11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will</w:t>
      </w:r>
      <w:r w:rsidRPr="0005019F">
        <w:rPr>
          <w:spacing w:val="2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make</w:t>
      </w:r>
      <w:r w:rsidRPr="0005019F">
        <w:rPr>
          <w:spacing w:val="5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use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of</w:t>
      </w:r>
      <w:r w:rsidRPr="0005019F">
        <w:rPr>
          <w:spacing w:val="1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a</w:t>
      </w:r>
      <w:r w:rsidRPr="0005019F">
        <w:rPr>
          <w:spacing w:val="24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demo</w:t>
      </w:r>
      <w:r w:rsidRPr="0005019F">
        <w:rPr>
          <w:rFonts w:ascii="SimSun-ExtB" w:eastAsia="SimSun-ExtB" w:hAnsi="SimSun-ExtB" w:cs="SimSun-ExtB"/>
          <w:spacing w:val="-40"/>
          <w:sz w:val="24"/>
          <w:szCs w:val="24"/>
          <w:highlight w:val="yellow"/>
        </w:rPr>
        <w:t xml:space="preserve"> </w:t>
      </w:r>
      <w:r w:rsidRPr="0005019F">
        <w:rPr>
          <w:w w:val="108"/>
          <w:sz w:val="24"/>
          <w:szCs w:val="24"/>
          <w:highlight w:val="yellow"/>
        </w:rPr>
        <w:t xml:space="preserve">function </w:t>
      </w:r>
      <w:r w:rsidRPr="0005019F">
        <w:rPr>
          <w:sz w:val="24"/>
          <w:szCs w:val="24"/>
          <w:highlight w:val="yellow"/>
        </w:rPr>
        <w:t>(</w:t>
      </w:r>
      <w:proofErr w:type="gramStart"/>
      <w:r w:rsidRPr="0005019F">
        <w:rPr>
          <w:sz w:val="24"/>
          <w:szCs w:val="24"/>
          <w:highlight w:val="yellow"/>
        </w:rPr>
        <w:t xml:space="preserve">the </w:t>
      </w:r>
      <w:r w:rsidRPr="0005019F">
        <w:rPr>
          <w:spacing w:val="36"/>
          <w:sz w:val="24"/>
          <w:szCs w:val="24"/>
          <w:highlight w:val="yellow"/>
        </w:rPr>
        <w:t xml:space="preserve"> </w:t>
      </w:r>
      <w:r w:rsidRPr="0005019F">
        <w:rPr>
          <w:w w:val="111"/>
          <w:sz w:val="24"/>
          <w:szCs w:val="24"/>
          <w:highlight w:val="yellow"/>
        </w:rPr>
        <w:t>structure</w:t>
      </w:r>
      <w:proofErr w:type="gramEnd"/>
      <w:r w:rsidRPr="0005019F">
        <w:rPr>
          <w:spacing w:val="33"/>
          <w:w w:val="11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of</w:t>
      </w:r>
      <w:r w:rsidRPr="0005019F">
        <w:rPr>
          <w:spacing w:val="44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which </w:t>
      </w:r>
      <w:r w:rsidRPr="0005019F">
        <w:rPr>
          <w:spacing w:val="21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is</w:t>
      </w:r>
      <w:r w:rsidRPr="0005019F">
        <w:rPr>
          <w:spacing w:val="4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supplied </w:t>
      </w:r>
      <w:r w:rsidRPr="0005019F">
        <w:rPr>
          <w:spacing w:val="4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</w:t>
      </w:r>
      <w:r w:rsidRPr="0005019F">
        <w:rPr>
          <w:spacing w:val="5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the 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proofErr w:type="spellStart"/>
      <w:r w:rsidRPr="0005019F">
        <w:rPr>
          <w:w w:val="110"/>
          <w:sz w:val="24"/>
          <w:szCs w:val="24"/>
          <w:highlight w:val="yellow"/>
        </w:rPr>
        <w:t>template.hs</w:t>
      </w:r>
      <w:proofErr w:type="spellEnd"/>
      <w:r w:rsidRPr="0005019F">
        <w:rPr>
          <w:spacing w:val="34"/>
          <w:w w:val="110"/>
          <w:sz w:val="24"/>
          <w:szCs w:val="24"/>
          <w:highlight w:val="yellow"/>
        </w:rPr>
        <w:t xml:space="preserve"> </w:t>
      </w:r>
      <w:r w:rsidRPr="0005019F">
        <w:rPr>
          <w:w w:val="110"/>
          <w:sz w:val="24"/>
          <w:szCs w:val="24"/>
          <w:highlight w:val="yellow"/>
        </w:rPr>
        <w:t xml:space="preserve">program). </w:t>
      </w:r>
      <w:r w:rsidRPr="0005019F">
        <w:rPr>
          <w:spacing w:val="52"/>
          <w:w w:val="110"/>
          <w:sz w:val="24"/>
          <w:szCs w:val="24"/>
          <w:highlight w:val="yellow"/>
        </w:rPr>
        <w:t xml:space="preserve"> </w:t>
      </w:r>
      <w:proofErr w:type="gramStart"/>
      <w:r w:rsidRPr="0005019F">
        <w:rPr>
          <w:spacing w:val="-23"/>
          <w:w w:val="80"/>
          <w:sz w:val="24"/>
          <w:szCs w:val="24"/>
          <w:highlight w:val="yellow"/>
        </w:rPr>
        <w:t>Y</w:t>
      </w:r>
      <w:r w:rsidRPr="0005019F">
        <w:rPr>
          <w:w w:val="110"/>
          <w:sz w:val="24"/>
          <w:szCs w:val="24"/>
          <w:highlight w:val="yellow"/>
        </w:rPr>
        <w:t>ou</w:t>
      </w:r>
      <w:r w:rsidRPr="0005019F">
        <w:rPr>
          <w:sz w:val="24"/>
          <w:szCs w:val="24"/>
          <w:highlight w:val="yellow"/>
        </w:rPr>
        <w:t xml:space="preserve"> </w:t>
      </w:r>
      <w:r w:rsidRPr="0005019F">
        <w:rPr>
          <w:spacing w:val="-2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should</w:t>
      </w:r>
      <w:proofErr w:type="gramEnd"/>
      <w:r w:rsidRPr="0005019F">
        <w:rPr>
          <w:sz w:val="24"/>
          <w:szCs w:val="24"/>
          <w:highlight w:val="yellow"/>
        </w:rPr>
        <w:t xml:space="preserve"> 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replace </w:t>
      </w:r>
      <w:r w:rsidRPr="0005019F">
        <w:rPr>
          <w:spacing w:val="35"/>
          <w:sz w:val="24"/>
          <w:szCs w:val="24"/>
          <w:highlight w:val="yellow"/>
        </w:rPr>
        <w:t xml:space="preserve"> </w:t>
      </w:r>
      <w:r w:rsidRPr="0005019F">
        <w:rPr>
          <w:w w:val="107"/>
          <w:sz w:val="24"/>
          <w:szCs w:val="24"/>
          <w:highlight w:val="yellow"/>
        </w:rPr>
        <w:t xml:space="preserve">all </w:t>
      </w:r>
      <w:r w:rsidRPr="0005019F">
        <w:rPr>
          <w:sz w:val="24"/>
          <w:szCs w:val="24"/>
          <w:highlight w:val="yellow"/>
        </w:rPr>
        <w:t xml:space="preserve">the </w:t>
      </w:r>
      <w:r w:rsidRPr="0005019F">
        <w:rPr>
          <w:spacing w:val="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text </w:t>
      </w:r>
      <w:r w:rsidRPr="0005019F">
        <w:rPr>
          <w:spacing w:val="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</w:t>
      </w:r>
      <w:r w:rsidRPr="0005019F">
        <w:rPr>
          <w:spacing w:val="4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this</w:t>
      </w:r>
      <w:r w:rsidRPr="0005019F">
        <w:rPr>
          <w:spacing w:val="59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function </w:t>
      </w:r>
      <w:r w:rsidRPr="0005019F">
        <w:rPr>
          <w:spacing w:val="3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by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w w:val="108"/>
          <w:sz w:val="24"/>
          <w:szCs w:val="24"/>
          <w:highlight w:val="yellow"/>
        </w:rPr>
        <w:t>corresponding</w:t>
      </w:r>
      <w:r w:rsidRPr="0005019F">
        <w:rPr>
          <w:spacing w:val="27"/>
          <w:w w:val="10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expressions </w:t>
      </w:r>
      <w:r w:rsidRPr="0005019F">
        <w:rPr>
          <w:spacing w:val="3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(this 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has </w:t>
      </w:r>
      <w:r w:rsidRPr="0005019F">
        <w:rPr>
          <w:spacing w:val="3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essentially </w:t>
      </w:r>
      <w:r w:rsidRPr="0005019F">
        <w:rPr>
          <w:spacing w:val="42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been </w:t>
      </w:r>
      <w:r w:rsidRPr="0005019F">
        <w:rPr>
          <w:spacing w:val="17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 xml:space="preserve">done </w:t>
      </w:r>
      <w:r w:rsidRPr="0005019F">
        <w:rPr>
          <w:spacing w:val="18"/>
          <w:sz w:val="24"/>
          <w:szCs w:val="24"/>
          <w:highlight w:val="yellow"/>
        </w:rPr>
        <w:t xml:space="preserve"> </w:t>
      </w:r>
      <w:r w:rsidRPr="0005019F">
        <w:rPr>
          <w:w w:val="106"/>
          <w:sz w:val="24"/>
          <w:szCs w:val="24"/>
          <w:highlight w:val="yellow"/>
        </w:rPr>
        <w:t xml:space="preserve">for </w:t>
      </w:r>
      <w:r w:rsidRPr="0005019F">
        <w:rPr>
          <w:sz w:val="24"/>
          <w:szCs w:val="24"/>
          <w:highlight w:val="yellow"/>
        </w:rPr>
        <w:t>you</w:t>
      </w:r>
      <w:r w:rsidRPr="0005019F">
        <w:rPr>
          <w:spacing w:val="45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for</w:t>
      </w:r>
      <w:r w:rsidRPr="0005019F">
        <w:rPr>
          <w:spacing w:val="40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demo</w:t>
      </w:r>
      <w:r w:rsidRPr="0005019F">
        <w:rPr>
          <w:rFonts w:ascii="SimSun-ExtB" w:eastAsia="SimSun-ExtB" w:hAnsi="SimSun-ExtB" w:cs="SimSun-ExtB"/>
          <w:spacing w:val="13"/>
          <w:sz w:val="24"/>
          <w:szCs w:val="24"/>
          <w:highlight w:val="yellow"/>
        </w:rPr>
        <w:t xml:space="preserve"> </w:t>
      </w:r>
      <w:r w:rsidRPr="0005019F">
        <w:rPr>
          <w:rFonts w:ascii="SimSun-ExtB" w:eastAsia="SimSun-ExtB" w:hAnsi="SimSun-ExtB" w:cs="SimSun-ExtB"/>
          <w:sz w:val="24"/>
          <w:szCs w:val="24"/>
          <w:highlight w:val="yellow"/>
        </w:rPr>
        <w:t>2</w:t>
      </w:r>
      <w:r w:rsidRPr="0005019F">
        <w:rPr>
          <w:sz w:val="24"/>
          <w:szCs w:val="24"/>
          <w:highlight w:val="yellow"/>
        </w:rPr>
        <w:t xml:space="preserve">). </w:t>
      </w:r>
      <w:r w:rsidRPr="0005019F">
        <w:rPr>
          <w:spacing w:val="40"/>
          <w:sz w:val="24"/>
          <w:szCs w:val="24"/>
          <w:highlight w:val="yellow"/>
        </w:rPr>
        <w:t xml:space="preserve"> </w:t>
      </w:r>
      <w:r w:rsidRPr="0005019F">
        <w:rPr>
          <w:sz w:val="24"/>
          <w:szCs w:val="24"/>
          <w:highlight w:val="yellow"/>
        </w:rPr>
        <w:t>In</w:t>
      </w:r>
      <w:r w:rsidRPr="0005019F">
        <w:rPr>
          <w:spacing w:val="35"/>
          <w:sz w:val="24"/>
          <w:szCs w:val="24"/>
          <w:highlight w:val="yellow"/>
        </w:rPr>
        <w:t xml:space="preserve"> </w:t>
      </w:r>
      <w:proofErr w:type="gramStart"/>
      <w:r w:rsidRPr="0005019F">
        <w:rPr>
          <w:sz w:val="24"/>
          <w:szCs w:val="24"/>
          <w:highlight w:val="yellow"/>
        </w:rPr>
        <w:t xml:space="preserve">the </w:t>
      </w:r>
      <w:r w:rsidRPr="0005019F">
        <w:rPr>
          <w:spacing w:val="1"/>
          <w:sz w:val="24"/>
          <w:szCs w:val="24"/>
          <w:highlight w:val="yellow"/>
        </w:rPr>
        <w:t xml:space="preserve"> </w:t>
      </w:r>
      <w:r w:rsidRPr="0005019F">
        <w:rPr>
          <w:w w:val="110"/>
          <w:sz w:val="24"/>
          <w:szCs w:val="24"/>
          <w:highlight w:val="yellow"/>
        </w:rPr>
        <w:t>demonstration</w:t>
      </w:r>
      <w:proofErr w:type="gramEnd"/>
      <w:r w:rsidRPr="0005019F">
        <w:rPr>
          <w:w w:val="110"/>
          <w:sz w:val="24"/>
          <w:szCs w:val="24"/>
          <w:highlight w:val="yellow"/>
        </w:rPr>
        <w:t>,</w:t>
      </w:r>
      <w:r>
        <w:rPr>
          <w:spacing w:val="21"/>
          <w:w w:val="110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if</w:t>
      </w:r>
      <w:r w:rsidRPr="0005019F">
        <w:rPr>
          <w:b/>
          <w:spacing w:val="20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your</w:t>
      </w:r>
      <w:r w:rsidRPr="0005019F">
        <w:rPr>
          <w:b/>
          <w:spacing w:val="54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 xml:space="preserve">user </w:t>
      </w:r>
      <w:r w:rsidRPr="0005019F">
        <w:rPr>
          <w:b/>
          <w:spacing w:val="3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 xml:space="preserve">interface </w:t>
      </w:r>
      <w:r w:rsidRPr="0005019F">
        <w:rPr>
          <w:b/>
          <w:spacing w:val="30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is</w:t>
      </w:r>
      <w:r w:rsidRPr="0005019F">
        <w:rPr>
          <w:b/>
          <w:spacing w:val="25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missing  or</w:t>
      </w:r>
      <w:r w:rsidRPr="0005019F">
        <w:rPr>
          <w:b/>
          <w:spacing w:val="43"/>
          <w:sz w:val="24"/>
          <w:szCs w:val="24"/>
        </w:rPr>
        <w:t xml:space="preserve"> </w:t>
      </w:r>
      <w:r w:rsidRPr="0005019F">
        <w:rPr>
          <w:b/>
          <w:w w:val="107"/>
          <w:sz w:val="24"/>
          <w:szCs w:val="24"/>
        </w:rPr>
        <w:t>incomplete</w:t>
      </w:r>
      <w:r w:rsidRPr="0005019F">
        <w:rPr>
          <w:b/>
          <w:spacing w:val="29"/>
          <w:w w:val="107"/>
          <w:sz w:val="24"/>
          <w:szCs w:val="24"/>
        </w:rPr>
        <w:t xml:space="preserve"> </w:t>
      </w:r>
      <w:r w:rsidRPr="0005019F">
        <w:rPr>
          <w:b/>
          <w:w w:val="107"/>
          <w:sz w:val="24"/>
          <w:szCs w:val="24"/>
        </w:rPr>
        <w:t xml:space="preserve">we </w:t>
      </w:r>
      <w:r w:rsidRPr="0005019F">
        <w:rPr>
          <w:b/>
          <w:sz w:val="24"/>
          <w:szCs w:val="24"/>
        </w:rPr>
        <w:t>will</w:t>
      </w:r>
      <w:r w:rsidRPr="0005019F">
        <w:rPr>
          <w:b/>
          <w:spacing w:val="30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 xml:space="preserve">execute </w:t>
      </w:r>
      <w:r w:rsidRPr="0005019F">
        <w:rPr>
          <w:b/>
          <w:spacing w:val="18"/>
          <w:sz w:val="24"/>
          <w:szCs w:val="24"/>
        </w:rPr>
        <w:t xml:space="preserve"> </w:t>
      </w:r>
      <w:r w:rsidRPr="0005019F">
        <w:rPr>
          <w:rFonts w:ascii="SimSun-ExtB" w:eastAsia="SimSun-ExtB" w:hAnsi="SimSun-ExtB" w:cs="SimSun-ExtB"/>
          <w:b/>
          <w:sz w:val="24"/>
          <w:szCs w:val="24"/>
        </w:rPr>
        <w:t>demo</w:t>
      </w:r>
      <w:r w:rsidRPr="0005019F">
        <w:rPr>
          <w:rFonts w:ascii="SimSun-ExtB" w:eastAsia="SimSun-ExtB" w:hAnsi="SimSun-ExtB" w:cs="SimSun-ExtB"/>
          <w:b/>
          <w:spacing w:val="14"/>
          <w:sz w:val="24"/>
          <w:szCs w:val="24"/>
        </w:rPr>
        <w:t xml:space="preserve"> </w:t>
      </w:r>
      <w:r w:rsidRPr="0005019F">
        <w:rPr>
          <w:rFonts w:ascii="SimSun-ExtB" w:eastAsia="SimSun-ExtB" w:hAnsi="SimSun-ExtB" w:cs="SimSun-ExtB"/>
          <w:b/>
          <w:sz w:val="24"/>
          <w:szCs w:val="24"/>
        </w:rPr>
        <w:t>1</w:t>
      </w:r>
      <w:r w:rsidRPr="0005019F">
        <w:rPr>
          <w:b/>
          <w:sz w:val="24"/>
          <w:szCs w:val="24"/>
        </w:rPr>
        <w:t>,</w:t>
      </w:r>
      <w:r w:rsidRPr="0005019F">
        <w:rPr>
          <w:b/>
          <w:spacing w:val="31"/>
          <w:sz w:val="24"/>
          <w:szCs w:val="24"/>
        </w:rPr>
        <w:t xml:space="preserve"> </w:t>
      </w:r>
      <w:r w:rsidRPr="0005019F">
        <w:rPr>
          <w:rFonts w:ascii="SimSun-ExtB" w:eastAsia="SimSun-ExtB" w:hAnsi="SimSun-ExtB" w:cs="SimSun-ExtB"/>
          <w:b/>
          <w:sz w:val="24"/>
          <w:szCs w:val="24"/>
        </w:rPr>
        <w:t>demo</w:t>
      </w:r>
      <w:r w:rsidRPr="0005019F">
        <w:rPr>
          <w:rFonts w:ascii="SimSun-ExtB" w:eastAsia="SimSun-ExtB" w:hAnsi="SimSun-ExtB" w:cs="SimSun-ExtB"/>
          <w:b/>
          <w:spacing w:val="13"/>
          <w:sz w:val="24"/>
          <w:szCs w:val="24"/>
        </w:rPr>
        <w:t xml:space="preserve"> </w:t>
      </w:r>
      <w:r w:rsidRPr="0005019F">
        <w:rPr>
          <w:rFonts w:ascii="SimSun-ExtB" w:eastAsia="SimSun-ExtB" w:hAnsi="SimSun-ExtB" w:cs="SimSun-ExtB"/>
          <w:b/>
          <w:sz w:val="24"/>
          <w:szCs w:val="24"/>
        </w:rPr>
        <w:t>2</w:t>
      </w:r>
      <w:r w:rsidRPr="0005019F">
        <w:rPr>
          <w:rFonts w:ascii="SimSun-ExtB" w:eastAsia="SimSun-ExtB" w:hAnsi="SimSun-ExtB" w:cs="SimSun-ExtB"/>
          <w:b/>
          <w:spacing w:val="-38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 xml:space="preserve">etc. </w:t>
      </w:r>
      <w:r w:rsidRPr="0005019F">
        <w:rPr>
          <w:b/>
          <w:spacing w:val="32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to</w:t>
      </w:r>
      <w:r w:rsidRPr="0005019F">
        <w:rPr>
          <w:b/>
          <w:spacing w:val="39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check</w:t>
      </w:r>
      <w:r w:rsidRPr="0005019F">
        <w:rPr>
          <w:b/>
          <w:spacing w:val="47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your</w:t>
      </w:r>
      <w:r w:rsidRPr="0005019F">
        <w:rPr>
          <w:b/>
          <w:spacing w:val="50"/>
          <w:sz w:val="24"/>
          <w:szCs w:val="24"/>
        </w:rPr>
        <w:t xml:space="preserve"> </w:t>
      </w:r>
      <w:r w:rsidRPr="0005019F">
        <w:rPr>
          <w:b/>
          <w:w w:val="109"/>
          <w:sz w:val="24"/>
          <w:szCs w:val="24"/>
        </w:rPr>
        <w:t>program.</w:t>
      </w:r>
      <w:r w:rsidRPr="0005019F">
        <w:rPr>
          <w:b/>
          <w:spacing w:val="56"/>
          <w:w w:val="109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Make</w:t>
      </w:r>
      <w:r w:rsidRPr="0005019F">
        <w:rPr>
          <w:b/>
          <w:spacing w:val="41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sure</w:t>
      </w:r>
      <w:r w:rsidRPr="0005019F">
        <w:rPr>
          <w:b/>
          <w:spacing w:val="59"/>
          <w:sz w:val="24"/>
          <w:szCs w:val="24"/>
        </w:rPr>
        <w:t xml:space="preserve"> </w:t>
      </w:r>
      <w:proofErr w:type="gramStart"/>
      <w:r w:rsidRPr="0005019F">
        <w:rPr>
          <w:b/>
          <w:sz w:val="24"/>
          <w:szCs w:val="24"/>
        </w:rPr>
        <w:t xml:space="preserve">these </w:t>
      </w:r>
      <w:r w:rsidRPr="0005019F">
        <w:rPr>
          <w:b/>
          <w:spacing w:val="8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expressions</w:t>
      </w:r>
      <w:proofErr w:type="gramEnd"/>
      <w:r w:rsidRPr="0005019F">
        <w:rPr>
          <w:b/>
          <w:sz w:val="24"/>
          <w:szCs w:val="24"/>
        </w:rPr>
        <w:t xml:space="preserve"> </w:t>
      </w:r>
      <w:r w:rsidRPr="0005019F">
        <w:rPr>
          <w:b/>
          <w:spacing w:val="26"/>
          <w:sz w:val="24"/>
          <w:szCs w:val="24"/>
        </w:rPr>
        <w:t xml:space="preserve"> </w:t>
      </w:r>
      <w:r w:rsidRPr="0005019F">
        <w:rPr>
          <w:b/>
          <w:w w:val="112"/>
          <w:sz w:val="24"/>
          <w:szCs w:val="24"/>
        </w:rPr>
        <w:t xml:space="preserve">are </w:t>
      </w:r>
      <w:r w:rsidRPr="0005019F">
        <w:rPr>
          <w:b/>
          <w:sz w:val="24"/>
          <w:szCs w:val="24"/>
        </w:rPr>
        <w:t>working</w:t>
      </w:r>
      <w:r w:rsidRPr="0005019F">
        <w:rPr>
          <w:b/>
          <w:spacing w:val="56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for</w:t>
      </w:r>
      <w:r w:rsidRPr="0005019F">
        <w:rPr>
          <w:b/>
          <w:spacing w:val="17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all</w:t>
      </w:r>
      <w:r w:rsidRPr="0005019F">
        <w:rPr>
          <w:b/>
          <w:spacing w:val="17"/>
          <w:sz w:val="24"/>
          <w:szCs w:val="24"/>
        </w:rPr>
        <w:t xml:space="preserve"> </w:t>
      </w:r>
      <w:r w:rsidRPr="0005019F">
        <w:rPr>
          <w:b/>
          <w:w w:val="108"/>
          <w:sz w:val="24"/>
          <w:szCs w:val="24"/>
        </w:rPr>
        <w:t>implemented</w:t>
      </w:r>
      <w:r w:rsidRPr="0005019F">
        <w:rPr>
          <w:b/>
          <w:spacing w:val="8"/>
          <w:w w:val="108"/>
          <w:sz w:val="24"/>
          <w:szCs w:val="24"/>
        </w:rPr>
        <w:t xml:space="preserve"> </w:t>
      </w:r>
      <w:r w:rsidRPr="0005019F">
        <w:rPr>
          <w:b/>
          <w:w w:val="108"/>
          <w:sz w:val="24"/>
          <w:szCs w:val="24"/>
        </w:rPr>
        <w:t>functionalit</w:t>
      </w:r>
      <w:r w:rsidRPr="0005019F">
        <w:rPr>
          <w:b/>
          <w:spacing w:val="-35"/>
          <w:w w:val="108"/>
          <w:sz w:val="24"/>
          <w:szCs w:val="24"/>
        </w:rPr>
        <w:t>y</w:t>
      </w:r>
      <w:r w:rsidRPr="0005019F">
        <w:rPr>
          <w:b/>
          <w:w w:val="108"/>
          <w:sz w:val="24"/>
          <w:szCs w:val="24"/>
        </w:rPr>
        <w:t>,</w:t>
      </w:r>
      <w:r w:rsidRPr="0005019F">
        <w:rPr>
          <w:b/>
          <w:spacing w:val="-12"/>
          <w:w w:val="108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or</w:t>
      </w:r>
      <w:r w:rsidRPr="0005019F">
        <w:rPr>
          <w:b/>
          <w:spacing w:val="20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you</w:t>
      </w:r>
      <w:r w:rsidRPr="0005019F">
        <w:rPr>
          <w:b/>
          <w:spacing w:val="22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will</w:t>
      </w:r>
      <w:r w:rsidRPr="0005019F">
        <w:rPr>
          <w:b/>
          <w:spacing w:val="11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lose</w:t>
      </w:r>
      <w:r w:rsidRPr="0005019F">
        <w:rPr>
          <w:b/>
          <w:spacing w:val="23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 xml:space="preserve">marks. </w:t>
      </w:r>
      <w:r w:rsidRPr="0005019F">
        <w:rPr>
          <w:b/>
          <w:spacing w:val="12"/>
          <w:sz w:val="24"/>
          <w:szCs w:val="24"/>
        </w:rPr>
        <w:t xml:space="preserve"> </w:t>
      </w:r>
      <w:r w:rsidRPr="0005019F">
        <w:rPr>
          <w:b/>
          <w:spacing w:val="-20"/>
          <w:sz w:val="24"/>
          <w:szCs w:val="24"/>
        </w:rPr>
        <w:t>W</w:t>
      </w:r>
      <w:r w:rsidRPr="0005019F">
        <w:rPr>
          <w:b/>
          <w:sz w:val="24"/>
          <w:szCs w:val="24"/>
        </w:rPr>
        <w:t>e</w:t>
      </w:r>
      <w:r w:rsidRPr="0005019F">
        <w:rPr>
          <w:b/>
          <w:spacing w:val="6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may</w:t>
      </w:r>
      <w:r w:rsidRPr="0005019F">
        <w:rPr>
          <w:b/>
          <w:spacing w:val="25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vary</w:t>
      </w:r>
      <w:r w:rsidRPr="0005019F">
        <w:rPr>
          <w:b/>
          <w:spacing w:val="21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the</w:t>
      </w:r>
      <w:r w:rsidRPr="0005019F">
        <w:rPr>
          <w:b/>
          <w:spacing w:val="38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test</w:t>
      </w:r>
      <w:r w:rsidRPr="0005019F">
        <w:rPr>
          <w:b/>
          <w:spacing w:val="40"/>
          <w:sz w:val="24"/>
          <w:szCs w:val="24"/>
        </w:rPr>
        <w:t xml:space="preserve"> </w:t>
      </w:r>
      <w:r w:rsidRPr="0005019F">
        <w:rPr>
          <w:b/>
          <w:w w:val="114"/>
          <w:sz w:val="24"/>
          <w:szCs w:val="24"/>
        </w:rPr>
        <w:t xml:space="preserve">data </w:t>
      </w:r>
      <w:r w:rsidRPr="0005019F">
        <w:rPr>
          <w:b/>
          <w:sz w:val="24"/>
          <w:szCs w:val="24"/>
        </w:rPr>
        <w:t>slightly</w:t>
      </w:r>
      <w:r w:rsidRPr="0005019F">
        <w:rPr>
          <w:b/>
          <w:spacing w:val="42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in</w:t>
      </w:r>
      <w:r w:rsidRPr="0005019F">
        <w:rPr>
          <w:b/>
          <w:spacing w:val="21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the</w:t>
      </w:r>
      <w:r w:rsidRPr="0005019F">
        <w:rPr>
          <w:b/>
          <w:spacing w:val="44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demo,</w:t>
      </w:r>
      <w:r w:rsidRPr="0005019F">
        <w:rPr>
          <w:b/>
          <w:spacing w:val="59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and</w:t>
      </w:r>
      <w:r w:rsidRPr="0005019F">
        <w:rPr>
          <w:b/>
          <w:spacing w:val="51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also</w:t>
      </w:r>
      <w:r w:rsidRPr="0005019F">
        <w:rPr>
          <w:b/>
          <w:spacing w:val="29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ask</w:t>
      </w:r>
      <w:r w:rsidRPr="0005019F">
        <w:rPr>
          <w:b/>
          <w:spacing w:val="25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you</w:t>
      </w:r>
      <w:r w:rsidRPr="0005019F">
        <w:rPr>
          <w:b/>
          <w:spacing w:val="28"/>
          <w:sz w:val="24"/>
          <w:szCs w:val="24"/>
        </w:rPr>
        <w:t xml:space="preserve"> </w:t>
      </w:r>
      <w:r w:rsidRPr="0005019F">
        <w:rPr>
          <w:b/>
          <w:w w:val="108"/>
          <w:sz w:val="24"/>
          <w:szCs w:val="24"/>
        </w:rPr>
        <w:t>questions</w:t>
      </w:r>
      <w:r w:rsidRPr="0005019F">
        <w:rPr>
          <w:b/>
          <w:spacing w:val="1"/>
          <w:w w:val="108"/>
          <w:sz w:val="24"/>
          <w:szCs w:val="24"/>
        </w:rPr>
        <w:t xml:space="preserve"> </w:t>
      </w:r>
      <w:proofErr w:type="gramStart"/>
      <w:r w:rsidRPr="0005019F">
        <w:rPr>
          <w:b/>
          <w:sz w:val="24"/>
          <w:szCs w:val="24"/>
        </w:rPr>
        <w:t xml:space="preserve">about </w:t>
      </w:r>
      <w:r w:rsidRPr="0005019F">
        <w:rPr>
          <w:b/>
          <w:spacing w:val="5"/>
          <w:sz w:val="24"/>
          <w:szCs w:val="24"/>
        </w:rPr>
        <w:t xml:space="preserve"> </w:t>
      </w:r>
      <w:r w:rsidRPr="0005019F">
        <w:rPr>
          <w:b/>
          <w:sz w:val="24"/>
          <w:szCs w:val="24"/>
        </w:rPr>
        <w:t>your</w:t>
      </w:r>
      <w:proofErr w:type="gramEnd"/>
      <w:r w:rsidRPr="0005019F">
        <w:rPr>
          <w:b/>
          <w:spacing w:val="37"/>
          <w:sz w:val="24"/>
          <w:szCs w:val="24"/>
        </w:rPr>
        <w:t xml:space="preserve"> </w:t>
      </w:r>
      <w:r w:rsidRPr="0005019F">
        <w:rPr>
          <w:b/>
          <w:w w:val="108"/>
          <w:sz w:val="24"/>
          <w:szCs w:val="24"/>
        </w:rPr>
        <w:t>code.</w:t>
      </w:r>
    </w:p>
    <w:p w:rsidR="00FF59E8" w:rsidRPr="0005019F" w:rsidRDefault="00FF59E8">
      <w:pPr>
        <w:spacing w:line="200" w:lineRule="exact"/>
        <w:rPr>
          <w:b/>
        </w:rPr>
      </w:pPr>
    </w:p>
    <w:p w:rsidR="00FF59E8" w:rsidRDefault="00FF59E8">
      <w:pPr>
        <w:spacing w:before="18" w:line="220" w:lineRule="exact"/>
        <w:rPr>
          <w:sz w:val="22"/>
          <w:szCs w:val="22"/>
        </w:rPr>
      </w:pPr>
    </w:p>
    <w:p w:rsidR="00FF59E8" w:rsidRDefault="00260694">
      <w:pPr>
        <w:ind w:left="104" w:right="6731"/>
        <w:jc w:val="both"/>
        <w:rPr>
          <w:sz w:val="24"/>
          <w:szCs w:val="24"/>
        </w:rPr>
      </w:pPr>
      <w:r>
        <w:rPr>
          <w:b/>
          <w:sz w:val="24"/>
          <w:szCs w:val="24"/>
        </w:rPr>
        <w:t>User</w:t>
      </w:r>
      <w:r>
        <w:rPr>
          <w:b/>
          <w:spacing w:val="29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Interface 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[</w:t>
      </w:r>
      <w:proofErr w:type="gramEnd"/>
      <w:r>
        <w:rPr>
          <w:b/>
          <w:sz w:val="24"/>
          <w:szCs w:val="24"/>
        </w:rPr>
        <w:t xml:space="preserve">15 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marks]</w:t>
      </w:r>
    </w:p>
    <w:p w:rsidR="00FF59E8" w:rsidRDefault="00FF59E8">
      <w:pPr>
        <w:spacing w:before="7" w:line="260" w:lineRule="exact"/>
        <w:rPr>
          <w:sz w:val="26"/>
          <w:szCs w:val="26"/>
        </w:rPr>
      </w:pPr>
    </w:p>
    <w:p w:rsidR="00FF59E8" w:rsidRDefault="00260694">
      <w:pPr>
        <w:spacing w:line="251" w:lineRule="auto"/>
        <w:ind w:left="104" w:right="76"/>
        <w:jc w:val="both"/>
        <w:rPr>
          <w:sz w:val="24"/>
          <w:szCs w:val="24"/>
        </w:rPr>
      </w:pPr>
      <w:r>
        <w:rPr>
          <w:spacing w:val="-23"/>
          <w:w w:val="80"/>
          <w:sz w:val="24"/>
          <w:szCs w:val="24"/>
        </w:rPr>
        <w:t>Y</w:t>
      </w:r>
      <w:r>
        <w:rPr>
          <w:w w:val="111"/>
          <w:sz w:val="24"/>
          <w:szCs w:val="24"/>
        </w:rPr>
        <w:t>our</w:t>
      </w:r>
      <w:r>
        <w:rPr>
          <w:spacing w:val="1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12"/>
          <w:w w:val="10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should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proofErr w:type="gramEnd"/>
      <w:r>
        <w:rPr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r w:rsidRPr="003768A4">
        <w:rPr>
          <w:b/>
          <w:sz w:val="24"/>
          <w:szCs w:val="24"/>
        </w:rPr>
        <w:t xml:space="preserve">textual </w:t>
      </w:r>
      <w:r w:rsidRPr="003768A4">
        <w:rPr>
          <w:b/>
          <w:spacing w:val="22"/>
          <w:sz w:val="24"/>
          <w:szCs w:val="24"/>
        </w:rPr>
        <w:t xml:space="preserve"> </w:t>
      </w:r>
      <w:r w:rsidRPr="003768A4">
        <w:rPr>
          <w:b/>
          <w:w w:val="109"/>
          <w:sz w:val="24"/>
          <w:szCs w:val="24"/>
        </w:rPr>
        <w:t>menu-based</w:t>
      </w:r>
      <w:r w:rsidRPr="003768A4">
        <w:rPr>
          <w:b/>
          <w:spacing w:val="12"/>
          <w:w w:val="109"/>
          <w:sz w:val="24"/>
          <w:szCs w:val="24"/>
        </w:rPr>
        <w:t xml:space="preserve"> </w:t>
      </w:r>
      <w:r w:rsidRPr="003768A4">
        <w:rPr>
          <w:b/>
          <w:sz w:val="24"/>
          <w:szCs w:val="24"/>
        </w:rPr>
        <w:t>user</w:t>
      </w:r>
      <w:r w:rsidRPr="003768A4">
        <w:rPr>
          <w:b/>
          <w:spacing w:val="57"/>
          <w:sz w:val="24"/>
          <w:szCs w:val="24"/>
        </w:rPr>
        <w:t xml:space="preserve"> </w:t>
      </w:r>
      <w:r w:rsidRPr="003768A4">
        <w:rPr>
          <w:b/>
          <w:sz w:val="24"/>
          <w:szCs w:val="24"/>
        </w:rPr>
        <w:t>interface</w:t>
      </w:r>
      <w:r>
        <w:rPr>
          <w:sz w:val="24"/>
          <w:szCs w:val="24"/>
        </w:rPr>
        <w:t xml:space="preserve">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above</w:t>
      </w:r>
      <w:r>
        <w:rPr>
          <w:spacing w:val="5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functional- </w:t>
      </w:r>
      <w:proofErr w:type="spellStart"/>
      <w:r>
        <w:rPr>
          <w:sz w:val="24"/>
          <w:szCs w:val="24"/>
        </w:rPr>
        <w:t>it</w:t>
      </w:r>
      <w:r>
        <w:rPr>
          <w:spacing w:val="-32"/>
          <w:sz w:val="24"/>
          <w:szCs w:val="24"/>
        </w:rPr>
        <w:t>y</w:t>
      </w:r>
      <w:proofErr w:type="spellEnd"/>
      <w:r>
        <w:rPr>
          <w:sz w:val="24"/>
          <w:szCs w:val="24"/>
        </w:rPr>
        <w:t>,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I/O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facilities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provided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Haskell.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user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8"/>
          <w:sz w:val="24"/>
          <w:szCs w:val="24"/>
        </w:rPr>
        <w:t xml:space="preserve"> </w:t>
      </w:r>
      <w:r w:rsidRPr="00553CFC">
        <w:rPr>
          <w:b/>
          <w:sz w:val="24"/>
          <w:szCs w:val="24"/>
        </w:rPr>
        <w:t xml:space="preserve">robust </w:t>
      </w:r>
      <w:r>
        <w:rPr>
          <w:spacing w:val="2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as </w:t>
      </w:r>
      <w:r>
        <w:rPr>
          <w:sz w:val="24"/>
          <w:szCs w:val="24"/>
        </w:rPr>
        <w:t xml:space="preserve">possible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(it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behave </w:t>
      </w:r>
      <w:r>
        <w:rPr>
          <w:spacing w:val="2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appropriately</w:t>
      </w:r>
      <w:r>
        <w:rPr>
          <w:spacing w:val="2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given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invalid </w:t>
      </w:r>
      <w:r>
        <w:rPr>
          <w:spacing w:val="8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input)</w:t>
      </w:r>
      <w:r>
        <w:rPr>
          <w:spacing w:val="20"/>
          <w:w w:val="113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those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functions </w:t>
      </w:r>
      <w:r>
        <w:rPr>
          <w:spacing w:val="30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 xml:space="preserve">that </w:t>
      </w:r>
      <w:r>
        <w:rPr>
          <w:sz w:val="24"/>
          <w:szCs w:val="24"/>
        </w:rPr>
        <w:t>give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results,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these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4"/>
          <w:sz w:val="24"/>
          <w:szCs w:val="24"/>
        </w:rPr>
        <w:t xml:space="preserve"> </w:t>
      </w:r>
      <w:r w:rsidRPr="00553CFC">
        <w:rPr>
          <w:b/>
          <w:sz w:val="24"/>
          <w:szCs w:val="24"/>
        </w:rPr>
        <w:t>well</w:t>
      </w:r>
      <w:r w:rsidRPr="00553CFC">
        <w:rPr>
          <w:b/>
          <w:spacing w:val="37"/>
          <w:sz w:val="24"/>
          <w:szCs w:val="24"/>
        </w:rPr>
        <w:t xml:space="preserve"> </w:t>
      </w:r>
      <w:r w:rsidRPr="00553CFC">
        <w:rPr>
          <w:b/>
          <w:w w:val="110"/>
          <w:sz w:val="24"/>
          <w:szCs w:val="24"/>
        </w:rPr>
        <w:t>formatted</w:t>
      </w:r>
      <w:r>
        <w:rPr>
          <w:w w:val="110"/>
          <w:sz w:val="24"/>
          <w:szCs w:val="24"/>
        </w:rPr>
        <w:t>.</w:t>
      </w:r>
      <w:r>
        <w:rPr>
          <w:spacing w:val="44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(This</w:t>
      </w:r>
      <w:r>
        <w:rPr>
          <w:spacing w:val="4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formatting</w:t>
      </w:r>
      <w:r>
        <w:rPr>
          <w:spacing w:val="11"/>
          <w:w w:val="10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should </w:t>
      </w:r>
      <w:r>
        <w:rPr>
          <w:sz w:val="24"/>
          <w:szCs w:val="24"/>
        </w:rPr>
        <w:t>be</w:t>
      </w:r>
      <w:r>
        <w:rPr>
          <w:spacing w:val="24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handled</w:t>
      </w:r>
      <w:r>
        <w:rPr>
          <w:spacing w:val="-1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purely</w:t>
      </w:r>
      <w:r>
        <w:rPr>
          <w:spacing w:val="5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functional</w:t>
      </w:r>
      <w:r>
        <w:rPr>
          <w:spacing w:val="1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code,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detailed</w:t>
      </w:r>
      <w:r>
        <w:rPr>
          <w:spacing w:val="8"/>
          <w:w w:val="10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above.)</w:t>
      </w:r>
    </w:p>
    <w:p w:rsidR="000C2701" w:rsidRDefault="00260694">
      <w:pPr>
        <w:spacing w:before="47" w:line="250" w:lineRule="auto"/>
        <w:ind w:left="104" w:right="76" w:firstLine="351"/>
        <w:jc w:val="both"/>
        <w:rPr>
          <w:spacing w:val="57"/>
          <w:w w:val="108"/>
          <w:sz w:val="24"/>
          <w:szCs w:val="24"/>
        </w:rPr>
      </w:pPr>
      <w:proofErr w:type="gramStart"/>
      <w:r>
        <w:rPr>
          <w:spacing w:val="-23"/>
          <w:w w:val="80"/>
          <w:sz w:val="24"/>
          <w:szCs w:val="24"/>
        </w:rPr>
        <w:t>Y</w:t>
      </w:r>
      <w:r>
        <w:rPr>
          <w:w w:val="111"/>
          <w:sz w:val="24"/>
          <w:szCs w:val="24"/>
        </w:rPr>
        <w:t>our</w:t>
      </w:r>
      <w:r>
        <w:rPr>
          <w:sz w:val="24"/>
          <w:szCs w:val="24"/>
        </w:rPr>
        <w:t xml:space="preserve"> </w:t>
      </w:r>
      <w:r>
        <w:rPr>
          <w:spacing w:val="-1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proofErr w:type="gramEnd"/>
      <w:r>
        <w:rPr>
          <w:spacing w:val="40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include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0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main</w:t>
      </w:r>
      <w:r>
        <w:rPr>
          <w:rFonts w:ascii="SimSun-ExtB" w:eastAsia="SimSun-ExtB" w:hAnsi="SimSun-ExtB" w:cs="SimSun-ExtB"/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(of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type </w:t>
      </w:r>
      <w:r>
        <w:rPr>
          <w:spacing w:val="1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IO</w:t>
      </w:r>
      <w:r>
        <w:rPr>
          <w:rFonts w:ascii="SimSun-ExtB" w:eastAsia="SimSun-ExtB" w:hAnsi="SimSun-ExtB" w:cs="SimSun-ExtB"/>
          <w:spacing w:val="8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()</w:t>
      </w:r>
      <w:r>
        <w:rPr>
          <w:sz w:val="24"/>
          <w:szCs w:val="24"/>
        </w:rPr>
        <w:t xml:space="preserve">)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provides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60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single </w:t>
      </w:r>
      <w:r>
        <w:rPr>
          <w:sz w:val="24"/>
          <w:szCs w:val="24"/>
        </w:rPr>
        <w:t xml:space="preserve">starting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point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3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execution.</w:t>
      </w:r>
      <w:r>
        <w:rPr>
          <w:spacing w:val="61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16"/>
          <w:w w:val="10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begins,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pacing w:val="59"/>
          <w:sz w:val="24"/>
          <w:szCs w:val="24"/>
        </w:rPr>
        <w:t xml:space="preserve"> </w:t>
      </w:r>
      <w:r w:rsidRPr="00553CFC">
        <w:rPr>
          <w:b/>
          <w:w w:val="111"/>
          <w:sz w:val="24"/>
          <w:szCs w:val="24"/>
        </w:rPr>
        <w:t>database</w:t>
      </w:r>
      <w:r w:rsidRPr="00553CFC">
        <w:rPr>
          <w:b/>
          <w:spacing w:val="14"/>
          <w:w w:val="111"/>
          <w:sz w:val="24"/>
          <w:szCs w:val="24"/>
        </w:rPr>
        <w:t xml:space="preserve"> </w:t>
      </w:r>
      <w:r w:rsidRPr="00553CFC">
        <w:rPr>
          <w:b/>
          <w:sz w:val="24"/>
          <w:szCs w:val="24"/>
        </w:rPr>
        <w:t xml:space="preserve">should </w:t>
      </w:r>
      <w:r w:rsidRPr="00553CFC">
        <w:rPr>
          <w:b/>
          <w:spacing w:val="19"/>
          <w:sz w:val="24"/>
          <w:szCs w:val="24"/>
        </w:rPr>
        <w:t xml:space="preserve"> </w:t>
      </w:r>
      <w:r w:rsidRPr="00553CFC">
        <w:rPr>
          <w:b/>
          <w:sz w:val="24"/>
          <w:szCs w:val="24"/>
        </w:rPr>
        <w:t>be</w:t>
      </w:r>
      <w:r w:rsidRPr="00553CFC">
        <w:rPr>
          <w:b/>
          <w:spacing w:val="39"/>
          <w:sz w:val="24"/>
          <w:szCs w:val="24"/>
        </w:rPr>
        <w:t xml:space="preserve"> </w:t>
      </w:r>
      <w:r w:rsidRPr="00553CFC">
        <w:rPr>
          <w:b/>
          <w:w w:val="110"/>
          <w:sz w:val="24"/>
          <w:szCs w:val="24"/>
        </w:rPr>
        <w:t xml:space="preserve">loaded </w:t>
      </w:r>
      <w:r w:rsidRPr="00553CFC">
        <w:rPr>
          <w:b/>
          <w:sz w:val="24"/>
          <w:szCs w:val="24"/>
        </w:rPr>
        <w:t xml:space="preserve">from </w:t>
      </w:r>
      <w:r w:rsidRPr="00553CFC">
        <w:rPr>
          <w:b/>
          <w:spacing w:val="2"/>
          <w:sz w:val="24"/>
          <w:szCs w:val="24"/>
        </w:rPr>
        <w:t xml:space="preserve"> </w:t>
      </w:r>
      <w:r w:rsidRPr="00553CFC">
        <w:rPr>
          <w:b/>
          <w:sz w:val="24"/>
          <w:szCs w:val="24"/>
        </w:rPr>
        <w:t>a</w:t>
      </w:r>
      <w:r w:rsidRPr="00553CFC">
        <w:rPr>
          <w:b/>
          <w:spacing w:val="49"/>
          <w:sz w:val="24"/>
          <w:szCs w:val="24"/>
        </w:rPr>
        <w:t xml:space="preserve"> </w:t>
      </w:r>
      <w:r w:rsidRPr="00553CFC">
        <w:rPr>
          <w:b/>
          <w:sz w:val="24"/>
          <w:szCs w:val="24"/>
        </w:rPr>
        <w:t>text-file</w:t>
      </w:r>
      <w:r>
        <w:rPr>
          <w:sz w:val="24"/>
          <w:szCs w:val="24"/>
        </w:rPr>
        <w:t xml:space="preserve">,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9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all</w:t>
      </w:r>
      <w:r w:rsidRPr="00F866DE">
        <w:rPr>
          <w:b/>
          <w:spacing w:val="51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 xml:space="preserve">the </w:t>
      </w:r>
      <w:r w:rsidRPr="00F866DE">
        <w:rPr>
          <w:b/>
          <w:spacing w:val="12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films</w:t>
      </w:r>
      <w:r w:rsidRPr="00F866DE">
        <w:rPr>
          <w:b/>
          <w:spacing w:val="39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 xml:space="preserve">should </w:t>
      </w:r>
      <w:r w:rsidRPr="00F866DE">
        <w:rPr>
          <w:b/>
          <w:spacing w:val="32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be</w:t>
      </w:r>
      <w:r w:rsidRPr="00F866DE">
        <w:rPr>
          <w:b/>
          <w:spacing w:val="52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displayed</w:t>
      </w: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(i.e.  </w:t>
      </w:r>
      <w:r>
        <w:rPr>
          <w:spacing w:val="25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operation</w:t>
      </w:r>
      <w:r>
        <w:rPr>
          <w:spacing w:val="28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(ii</w:t>
      </w:r>
      <w:proofErr w:type="gramStart"/>
      <w:r>
        <w:rPr>
          <w:sz w:val="24"/>
          <w:szCs w:val="24"/>
        </w:rPr>
        <w:t xml:space="preserve">) </w:t>
      </w:r>
      <w:r>
        <w:rPr>
          <w:spacing w:val="12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performed</w:t>
      </w:r>
      <w:proofErr w:type="gramEnd"/>
      <w:r>
        <w:rPr>
          <w:w w:val="108"/>
          <w:sz w:val="24"/>
          <w:szCs w:val="24"/>
        </w:rPr>
        <w:t xml:space="preserve">). </w:t>
      </w:r>
      <w:r>
        <w:rPr>
          <w:spacing w:val="57"/>
          <w:w w:val="108"/>
          <w:sz w:val="24"/>
          <w:szCs w:val="24"/>
        </w:rPr>
        <w:t xml:space="preserve"> </w:t>
      </w:r>
    </w:p>
    <w:p w:rsidR="00FF59E8" w:rsidRDefault="000C2701" w:rsidP="000C2701">
      <w:pPr>
        <w:spacing w:before="47" w:line="250" w:lineRule="auto"/>
        <w:ind w:left="104" w:right="76"/>
        <w:jc w:val="both"/>
        <w:rPr>
          <w:sz w:val="24"/>
          <w:szCs w:val="24"/>
        </w:rPr>
        <w:sectPr w:rsidR="00FF59E8">
          <w:pgSz w:w="11920" w:h="16840"/>
          <w:pgMar w:top="980" w:right="1000" w:bottom="280" w:left="1160" w:header="0" w:footer="900" w:gutter="0"/>
          <w:cols w:space="720"/>
        </w:sectPr>
      </w:pPr>
      <w:r>
        <w:rPr>
          <w:w w:val="108"/>
          <w:sz w:val="24"/>
          <w:szCs w:val="24"/>
        </w:rPr>
        <w:t xml:space="preserve">It </w:t>
      </w:r>
    </w:p>
    <w:p w:rsidR="00FF59E8" w:rsidRDefault="00260694" w:rsidP="000C2701">
      <w:pPr>
        <w:spacing w:before="62" w:line="251" w:lineRule="auto"/>
        <w:ind w:right="7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should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ask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user’s</w:t>
      </w:r>
      <w:r w:rsidRPr="00F866DE">
        <w:rPr>
          <w:b/>
          <w:spacing w:val="15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;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name  should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functions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(iv),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(vi)</w:t>
      </w:r>
      <w:r>
        <w:rPr>
          <w:spacing w:val="47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 xml:space="preserve">and </w:t>
      </w:r>
      <w:r>
        <w:rPr>
          <w:sz w:val="24"/>
          <w:szCs w:val="24"/>
        </w:rPr>
        <w:t xml:space="preserve">(viii). </w:t>
      </w:r>
      <w:r>
        <w:rPr>
          <w:spacing w:val="2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fter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5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enters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proofErr w:type="gramEnd"/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name,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42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6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9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present</w:t>
      </w:r>
      <w:r>
        <w:rPr>
          <w:spacing w:val="4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menu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first </w:t>
      </w:r>
      <w:r>
        <w:rPr>
          <w:w w:val="109"/>
          <w:sz w:val="24"/>
          <w:szCs w:val="24"/>
        </w:rPr>
        <w:t>time.</w:t>
      </w:r>
    </w:p>
    <w:p w:rsidR="00FF59E8" w:rsidRDefault="00260694">
      <w:pPr>
        <w:spacing w:before="93" w:line="280" w:lineRule="exact"/>
        <w:ind w:left="104" w:right="68" w:firstLine="351"/>
        <w:jc w:val="both"/>
        <w:rPr>
          <w:sz w:val="24"/>
          <w:szCs w:val="24"/>
        </w:rPr>
      </w:pPr>
      <w:r w:rsidRPr="00F866DE">
        <w:rPr>
          <w:b/>
          <w:sz w:val="24"/>
          <w:szCs w:val="24"/>
        </w:rPr>
        <w:t>Only</w:t>
      </w:r>
      <w:r w:rsidRPr="00F866DE">
        <w:rPr>
          <w:b/>
          <w:spacing w:val="25"/>
          <w:sz w:val="24"/>
          <w:szCs w:val="24"/>
        </w:rPr>
        <w:t xml:space="preserve"> </w:t>
      </w:r>
      <w:proofErr w:type="gramStart"/>
      <w:r w:rsidRPr="00F866DE">
        <w:rPr>
          <w:b/>
          <w:sz w:val="24"/>
          <w:szCs w:val="24"/>
        </w:rPr>
        <w:t xml:space="preserve">when </w:t>
      </w:r>
      <w:r w:rsidRPr="00F866DE">
        <w:rPr>
          <w:b/>
          <w:spacing w:val="3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the</w:t>
      </w:r>
      <w:proofErr w:type="gramEnd"/>
      <w:r w:rsidRPr="00F866DE">
        <w:rPr>
          <w:b/>
          <w:spacing w:val="49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user</w:t>
      </w:r>
      <w:r w:rsidRPr="00F866DE">
        <w:rPr>
          <w:b/>
          <w:spacing w:val="51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chooses</w:t>
      </w:r>
      <w:r w:rsidRPr="00F866DE">
        <w:rPr>
          <w:b/>
          <w:spacing w:val="57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to</w:t>
      </w:r>
      <w:r w:rsidRPr="00F866DE">
        <w:rPr>
          <w:b/>
          <w:spacing w:val="32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exit</w:t>
      </w:r>
      <w:r w:rsidRPr="00F866DE">
        <w:rPr>
          <w:b/>
          <w:spacing w:val="36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the</w:t>
      </w:r>
      <w:r w:rsidRPr="00F866DE">
        <w:rPr>
          <w:b/>
          <w:spacing w:val="49"/>
          <w:sz w:val="24"/>
          <w:szCs w:val="24"/>
        </w:rPr>
        <w:t xml:space="preserve"> </w:t>
      </w:r>
      <w:r w:rsidRPr="00F866DE">
        <w:rPr>
          <w:b/>
          <w:w w:val="109"/>
          <w:sz w:val="24"/>
          <w:szCs w:val="24"/>
        </w:rPr>
        <w:t>program</w:t>
      </w:r>
      <w:r w:rsidRPr="00F866DE">
        <w:rPr>
          <w:b/>
          <w:spacing w:val="6"/>
          <w:w w:val="109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 xml:space="preserve">should </w:t>
      </w:r>
      <w:r w:rsidRPr="00F866DE">
        <w:rPr>
          <w:b/>
          <w:spacing w:val="9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the</w:t>
      </w:r>
      <w:r w:rsidRPr="00F866DE">
        <w:rPr>
          <w:b/>
          <w:spacing w:val="49"/>
          <w:sz w:val="24"/>
          <w:szCs w:val="24"/>
        </w:rPr>
        <w:t xml:space="preserve"> </w:t>
      </w:r>
      <w:r w:rsidRPr="00F866DE">
        <w:rPr>
          <w:b/>
          <w:w w:val="111"/>
          <w:sz w:val="24"/>
          <w:szCs w:val="24"/>
        </w:rPr>
        <w:t>database</w:t>
      </w:r>
      <w:r w:rsidRPr="00F866DE">
        <w:rPr>
          <w:b/>
          <w:spacing w:val="4"/>
          <w:w w:val="111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be</w:t>
      </w:r>
      <w:r w:rsidRPr="00F866DE">
        <w:rPr>
          <w:b/>
          <w:spacing w:val="29"/>
          <w:sz w:val="24"/>
          <w:szCs w:val="24"/>
        </w:rPr>
        <w:t xml:space="preserve"> </w:t>
      </w:r>
      <w:r w:rsidRPr="00F866DE">
        <w:rPr>
          <w:b/>
          <w:w w:val="111"/>
          <w:sz w:val="24"/>
          <w:szCs w:val="24"/>
        </w:rPr>
        <w:t>written</w:t>
      </w:r>
      <w:r w:rsidRPr="00F866DE">
        <w:rPr>
          <w:b/>
          <w:spacing w:val="4"/>
          <w:w w:val="111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back</w:t>
      </w:r>
      <w:r w:rsidRPr="00F866DE">
        <w:rPr>
          <w:b/>
          <w:spacing w:val="38"/>
          <w:sz w:val="24"/>
          <w:szCs w:val="24"/>
        </w:rPr>
        <w:t xml:space="preserve"> </w:t>
      </w:r>
      <w:r w:rsidRPr="00F866DE">
        <w:rPr>
          <w:b/>
          <w:w w:val="111"/>
          <w:sz w:val="24"/>
          <w:szCs w:val="24"/>
        </w:rPr>
        <w:t xml:space="preserve">to </w:t>
      </w:r>
      <w:r w:rsidRPr="00F866DE">
        <w:rPr>
          <w:b/>
          <w:sz w:val="24"/>
          <w:szCs w:val="24"/>
        </w:rPr>
        <w:t>this</w:t>
      </w:r>
      <w:r w:rsidRPr="00F866DE">
        <w:rPr>
          <w:b/>
          <w:spacing w:val="34"/>
          <w:sz w:val="24"/>
          <w:szCs w:val="24"/>
        </w:rPr>
        <w:t xml:space="preserve"> </w:t>
      </w:r>
      <w:r w:rsidRPr="00F866DE">
        <w:rPr>
          <w:b/>
          <w:sz w:val="24"/>
          <w:szCs w:val="24"/>
        </w:rPr>
        <w:t>file</w:t>
      </w:r>
      <w:r w:rsidRPr="00F866DE">
        <w:rPr>
          <w:b/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(at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other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times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used).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Saving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loading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proofErr w:type="gramEnd"/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2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implemented</w:t>
      </w:r>
      <w:r>
        <w:rPr>
          <w:spacing w:val="14"/>
          <w:w w:val="10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in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straightforward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manner</w:t>
      </w:r>
      <w:r>
        <w:rPr>
          <w:spacing w:val="14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proofErr w:type="spellStart"/>
      <w:r>
        <w:rPr>
          <w:rFonts w:ascii="SimSun-ExtB" w:eastAsia="SimSun-ExtB" w:hAnsi="SimSun-ExtB" w:cs="SimSun-ExtB"/>
          <w:sz w:val="24"/>
          <w:szCs w:val="24"/>
        </w:rPr>
        <w:t>writeFile</w:t>
      </w:r>
      <w:proofErr w:type="spellEnd"/>
      <w:r>
        <w:rPr>
          <w:rFonts w:ascii="SimSun-ExtB" w:eastAsia="SimSun-ExtB" w:hAnsi="SimSun-ExtB" w:cs="SimSun-ExtB"/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rFonts w:ascii="SimSun-ExtB" w:eastAsia="SimSun-ExtB" w:hAnsi="SimSun-ExtB" w:cs="SimSun-ExtB"/>
          <w:sz w:val="24"/>
          <w:szCs w:val="24"/>
        </w:rPr>
        <w:t>readFile</w:t>
      </w:r>
      <w:proofErr w:type="spellEnd"/>
      <w:r>
        <w:rPr>
          <w:rFonts w:ascii="SimSun-ExtB" w:eastAsia="SimSun-ExtB" w:hAnsi="SimSun-ExtB" w:cs="SimSun-ExtB"/>
          <w:spacing w:val="-27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functions </w:t>
      </w:r>
      <w:r>
        <w:rPr>
          <w:spacing w:val="15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together</w:t>
      </w:r>
      <w:r>
        <w:rPr>
          <w:spacing w:val="6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1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w w:val="102"/>
          <w:sz w:val="24"/>
          <w:szCs w:val="24"/>
        </w:rPr>
        <w:t xml:space="preserve">show </w:t>
      </w:r>
      <w:r>
        <w:rPr>
          <w:sz w:val="24"/>
          <w:szCs w:val="24"/>
        </w:rPr>
        <w:t>and</w:t>
      </w:r>
      <w:r>
        <w:rPr>
          <w:spacing w:val="51"/>
          <w:sz w:val="24"/>
          <w:szCs w:val="24"/>
        </w:rPr>
        <w:t xml:space="preserve"> </w:t>
      </w:r>
      <w:r>
        <w:rPr>
          <w:rFonts w:ascii="SimSun-ExtB" w:eastAsia="SimSun-ExtB" w:hAnsi="SimSun-ExtB" w:cs="SimSun-ExtB"/>
          <w:sz w:val="24"/>
          <w:szCs w:val="24"/>
        </w:rPr>
        <w:t>read</w:t>
      </w:r>
      <w:r>
        <w:rPr>
          <w:rFonts w:ascii="SimSun-ExtB" w:eastAsia="SimSun-ExtB" w:hAnsi="SimSun-ExtB" w:cs="SimSun-ExtB"/>
          <w:spacing w:val="-43"/>
          <w:sz w:val="24"/>
          <w:szCs w:val="24"/>
        </w:rPr>
        <w:t xml:space="preserve"> </w:t>
      </w:r>
      <w:r>
        <w:rPr>
          <w:sz w:val="24"/>
          <w:szCs w:val="24"/>
        </w:rPr>
        <w:t xml:space="preserve">(which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convert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3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strings).</w:t>
      </w:r>
    </w:p>
    <w:p w:rsidR="00FF59E8" w:rsidRDefault="00FF59E8">
      <w:pPr>
        <w:spacing w:line="200" w:lineRule="exact"/>
      </w:pPr>
    </w:p>
    <w:p w:rsidR="00FF59E8" w:rsidRDefault="00FF59E8">
      <w:pPr>
        <w:spacing w:before="1" w:line="240" w:lineRule="exact"/>
        <w:rPr>
          <w:sz w:val="24"/>
          <w:szCs w:val="24"/>
        </w:rPr>
      </w:pPr>
    </w:p>
    <w:p w:rsidR="00FF59E8" w:rsidRPr="00F866DE" w:rsidRDefault="00260694">
      <w:pPr>
        <w:ind w:left="104" w:right="6900"/>
        <w:jc w:val="both"/>
        <w:rPr>
          <w:sz w:val="24"/>
          <w:szCs w:val="24"/>
          <w:highlight w:val="yellow"/>
        </w:rPr>
      </w:pPr>
      <w:r w:rsidRPr="00F866DE">
        <w:rPr>
          <w:b/>
          <w:sz w:val="24"/>
          <w:szCs w:val="24"/>
          <w:highlight w:val="yellow"/>
        </w:rPr>
        <w:t>Code</w:t>
      </w:r>
      <w:r w:rsidRPr="00F866DE">
        <w:rPr>
          <w:b/>
          <w:spacing w:val="31"/>
          <w:sz w:val="24"/>
          <w:szCs w:val="24"/>
          <w:highlight w:val="yellow"/>
        </w:rPr>
        <w:t xml:space="preserve"> </w:t>
      </w:r>
      <w:r w:rsidRPr="00F866DE">
        <w:rPr>
          <w:b/>
          <w:sz w:val="24"/>
          <w:szCs w:val="24"/>
          <w:highlight w:val="yellow"/>
        </w:rPr>
        <w:t>quality</w:t>
      </w:r>
      <w:r w:rsidRPr="00F866DE">
        <w:rPr>
          <w:b/>
          <w:spacing w:val="53"/>
          <w:sz w:val="24"/>
          <w:szCs w:val="24"/>
          <w:highlight w:val="yellow"/>
        </w:rPr>
        <w:t xml:space="preserve"> </w:t>
      </w:r>
      <w:r w:rsidRPr="00F866DE">
        <w:rPr>
          <w:b/>
          <w:sz w:val="24"/>
          <w:szCs w:val="24"/>
          <w:highlight w:val="yellow"/>
        </w:rPr>
        <w:t>[</w:t>
      </w:r>
      <w:proofErr w:type="gramStart"/>
      <w:r w:rsidRPr="00F866DE">
        <w:rPr>
          <w:b/>
          <w:sz w:val="24"/>
          <w:szCs w:val="24"/>
          <w:highlight w:val="yellow"/>
        </w:rPr>
        <w:t xml:space="preserve">20 </w:t>
      </w:r>
      <w:r w:rsidRPr="00F866DE">
        <w:rPr>
          <w:b/>
          <w:spacing w:val="11"/>
          <w:sz w:val="24"/>
          <w:szCs w:val="24"/>
          <w:highlight w:val="yellow"/>
        </w:rPr>
        <w:t xml:space="preserve"> </w:t>
      </w:r>
      <w:r w:rsidRPr="00F866DE">
        <w:rPr>
          <w:b/>
          <w:w w:val="107"/>
          <w:sz w:val="24"/>
          <w:szCs w:val="24"/>
          <w:highlight w:val="yellow"/>
        </w:rPr>
        <w:t>marks</w:t>
      </w:r>
      <w:proofErr w:type="gramEnd"/>
      <w:r w:rsidRPr="00F866DE">
        <w:rPr>
          <w:b/>
          <w:w w:val="107"/>
          <w:sz w:val="24"/>
          <w:szCs w:val="24"/>
          <w:highlight w:val="yellow"/>
        </w:rPr>
        <w:t>]</w:t>
      </w:r>
    </w:p>
    <w:p w:rsidR="00FF59E8" w:rsidRPr="00F866DE" w:rsidRDefault="00FF59E8">
      <w:pPr>
        <w:spacing w:before="7" w:line="260" w:lineRule="exact"/>
        <w:rPr>
          <w:sz w:val="26"/>
          <w:szCs w:val="26"/>
          <w:highlight w:val="yellow"/>
        </w:rPr>
      </w:pPr>
    </w:p>
    <w:p w:rsidR="00FF59E8" w:rsidRDefault="00260694">
      <w:pPr>
        <w:spacing w:line="251" w:lineRule="auto"/>
        <w:ind w:left="104" w:right="76"/>
        <w:jc w:val="both"/>
        <w:rPr>
          <w:sz w:val="24"/>
          <w:szCs w:val="24"/>
        </w:rPr>
      </w:pPr>
      <w:r w:rsidRPr="00F866DE">
        <w:rPr>
          <w:spacing w:val="-20"/>
          <w:sz w:val="24"/>
          <w:szCs w:val="24"/>
          <w:highlight w:val="yellow"/>
        </w:rPr>
        <w:t>W</w:t>
      </w:r>
      <w:r w:rsidRPr="00F866DE">
        <w:rPr>
          <w:sz w:val="24"/>
          <w:szCs w:val="24"/>
          <w:highlight w:val="yellow"/>
        </w:rPr>
        <w:t>e</w:t>
      </w:r>
      <w:r w:rsidRPr="00F866DE">
        <w:rPr>
          <w:spacing w:val="37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will</w:t>
      </w:r>
      <w:r w:rsidRPr="00F866DE">
        <w:rPr>
          <w:spacing w:val="44"/>
          <w:sz w:val="24"/>
          <w:szCs w:val="24"/>
          <w:highlight w:val="yellow"/>
        </w:rPr>
        <w:t xml:space="preserve"> </w:t>
      </w:r>
      <w:proofErr w:type="gramStart"/>
      <w:r w:rsidRPr="00F866DE">
        <w:rPr>
          <w:sz w:val="24"/>
          <w:szCs w:val="24"/>
          <w:highlight w:val="yellow"/>
        </w:rPr>
        <w:t xml:space="preserve">award </w:t>
      </w:r>
      <w:r w:rsidRPr="00F866DE">
        <w:rPr>
          <w:spacing w:val="36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marks</w:t>
      </w:r>
      <w:proofErr w:type="gramEnd"/>
      <w:r w:rsidRPr="00F866DE">
        <w:rPr>
          <w:sz w:val="24"/>
          <w:szCs w:val="24"/>
          <w:highlight w:val="yellow"/>
        </w:rPr>
        <w:t xml:space="preserve"> </w:t>
      </w:r>
      <w:r w:rsidRPr="00F866DE">
        <w:rPr>
          <w:spacing w:val="18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 xml:space="preserve">based </w:t>
      </w:r>
      <w:r w:rsidRPr="00F866DE">
        <w:rPr>
          <w:spacing w:val="20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on</w:t>
      </w:r>
      <w:r w:rsidRPr="00F866DE">
        <w:rPr>
          <w:spacing w:val="55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 xml:space="preserve">your </w:t>
      </w:r>
      <w:r w:rsidRPr="00F866DE">
        <w:rPr>
          <w:spacing w:val="2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code’s</w:t>
      </w:r>
      <w:r w:rsidRPr="00F866DE">
        <w:rPr>
          <w:spacing w:val="31"/>
          <w:sz w:val="24"/>
          <w:szCs w:val="24"/>
          <w:highlight w:val="yellow"/>
        </w:rPr>
        <w:t xml:space="preserve"> </w:t>
      </w:r>
      <w:r w:rsidRPr="00F866DE">
        <w:rPr>
          <w:w w:val="108"/>
          <w:sz w:val="24"/>
          <w:szCs w:val="24"/>
          <w:highlight w:val="yellow"/>
        </w:rPr>
        <w:t>completeness,</w:t>
      </w:r>
      <w:r w:rsidRPr="00F866DE">
        <w:rPr>
          <w:spacing w:val="32"/>
          <w:w w:val="108"/>
          <w:sz w:val="24"/>
          <w:szCs w:val="24"/>
          <w:highlight w:val="yellow"/>
        </w:rPr>
        <w:t xml:space="preserve"> </w:t>
      </w:r>
      <w:r w:rsidRPr="00F866DE">
        <w:rPr>
          <w:w w:val="108"/>
          <w:sz w:val="24"/>
          <w:szCs w:val="24"/>
          <w:highlight w:val="yellow"/>
        </w:rPr>
        <w:t>readability</w:t>
      </w:r>
      <w:r w:rsidRPr="00F866DE">
        <w:rPr>
          <w:spacing w:val="26"/>
          <w:w w:val="108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 xml:space="preserve">and </w:t>
      </w:r>
      <w:r w:rsidRPr="00F866DE">
        <w:rPr>
          <w:spacing w:val="16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 xml:space="preserve">efficient </w:t>
      </w:r>
      <w:r w:rsidRPr="00F866DE">
        <w:rPr>
          <w:spacing w:val="3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 xml:space="preserve">use  </w:t>
      </w:r>
      <w:r w:rsidRPr="00F866DE">
        <w:rPr>
          <w:w w:val="102"/>
          <w:sz w:val="24"/>
          <w:szCs w:val="24"/>
          <w:highlight w:val="yellow"/>
        </w:rPr>
        <w:t xml:space="preserve">of </w:t>
      </w:r>
      <w:r w:rsidRPr="00F866DE">
        <w:rPr>
          <w:sz w:val="24"/>
          <w:szCs w:val="24"/>
          <w:highlight w:val="yellow"/>
        </w:rPr>
        <w:t>Haskell’s</w:t>
      </w:r>
      <w:r w:rsidRPr="00F866DE">
        <w:rPr>
          <w:spacing w:val="15"/>
          <w:sz w:val="24"/>
          <w:szCs w:val="24"/>
          <w:highlight w:val="yellow"/>
        </w:rPr>
        <w:t xml:space="preserve"> </w:t>
      </w:r>
      <w:r w:rsidRPr="00F866DE">
        <w:rPr>
          <w:w w:val="108"/>
          <w:sz w:val="24"/>
          <w:szCs w:val="24"/>
          <w:highlight w:val="yellow"/>
        </w:rPr>
        <w:t>functional</w:t>
      </w:r>
      <w:r w:rsidRPr="00F866DE">
        <w:rPr>
          <w:spacing w:val="10"/>
          <w:w w:val="108"/>
          <w:sz w:val="24"/>
          <w:szCs w:val="24"/>
          <w:highlight w:val="yellow"/>
        </w:rPr>
        <w:t xml:space="preserve"> </w:t>
      </w:r>
      <w:r w:rsidRPr="00F866DE">
        <w:rPr>
          <w:w w:val="108"/>
          <w:sz w:val="24"/>
          <w:szCs w:val="24"/>
          <w:highlight w:val="yellow"/>
        </w:rPr>
        <w:t>programming</w:t>
      </w:r>
      <w:r w:rsidRPr="00F866DE">
        <w:rPr>
          <w:spacing w:val="10"/>
          <w:w w:val="108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 xml:space="preserve">and  I/O  facilities. </w:t>
      </w:r>
      <w:r w:rsidRPr="00F866DE">
        <w:rPr>
          <w:spacing w:val="41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Good</w:t>
      </w:r>
      <w:r w:rsidRPr="00F866DE">
        <w:rPr>
          <w:spacing w:val="37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use</w:t>
      </w:r>
      <w:r w:rsidRPr="00F866DE">
        <w:rPr>
          <w:spacing w:val="44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of</w:t>
      </w:r>
      <w:r w:rsidRPr="00F866DE">
        <w:rPr>
          <w:spacing w:val="19"/>
          <w:sz w:val="24"/>
          <w:szCs w:val="24"/>
          <w:highlight w:val="yellow"/>
        </w:rPr>
        <w:t xml:space="preserve"> </w:t>
      </w:r>
      <w:proofErr w:type="gramStart"/>
      <w:r w:rsidRPr="00F866DE">
        <w:rPr>
          <w:sz w:val="24"/>
          <w:szCs w:val="24"/>
          <w:highlight w:val="yellow"/>
        </w:rPr>
        <w:t xml:space="preserve">powerful </w:t>
      </w:r>
      <w:r w:rsidRPr="00F866DE">
        <w:rPr>
          <w:spacing w:val="16"/>
          <w:sz w:val="24"/>
          <w:szCs w:val="24"/>
          <w:highlight w:val="yellow"/>
        </w:rPr>
        <w:t xml:space="preserve"> </w:t>
      </w:r>
      <w:r w:rsidRPr="00F866DE">
        <w:rPr>
          <w:w w:val="107"/>
          <w:sz w:val="24"/>
          <w:szCs w:val="24"/>
          <w:highlight w:val="yellow"/>
        </w:rPr>
        <w:t>functional</w:t>
      </w:r>
      <w:proofErr w:type="gramEnd"/>
      <w:r w:rsidRPr="00F866DE">
        <w:rPr>
          <w:spacing w:val="21"/>
          <w:w w:val="107"/>
          <w:sz w:val="24"/>
          <w:szCs w:val="24"/>
          <w:highlight w:val="yellow"/>
        </w:rPr>
        <w:t xml:space="preserve"> </w:t>
      </w:r>
      <w:r w:rsidRPr="00F866DE">
        <w:rPr>
          <w:w w:val="107"/>
          <w:sz w:val="24"/>
          <w:szCs w:val="24"/>
          <w:highlight w:val="yellow"/>
        </w:rPr>
        <w:t xml:space="preserve">pro- </w:t>
      </w:r>
      <w:proofErr w:type="spellStart"/>
      <w:r w:rsidRPr="00F866DE">
        <w:rPr>
          <w:w w:val="108"/>
          <w:sz w:val="24"/>
          <w:szCs w:val="24"/>
          <w:highlight w:val="yellow"/>
        </w:rPr>
        <w:t>gramming</w:t>
      </w:r>
      <w:proofErr w:type="spellEnd"/>
      <w:r w:rsidRPr="00F866DE">
        <w:rPr>
          <w:spacing w:val="11"/>
          <w:w w:val="108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 xml:space="preserve">concepts </w:t>
      </w:r>
      <w:r w:rsidRPr="00F866DE">
        <w:rPr>
          <w:spacing w:val="15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 xml:space="preserve">(e.g. </w:t>
      </w:r>
      <w:r w:rsidRPr="00F866DE">
        <w:rPr>
          <w:spacing w:val="48"/>
          <w:sz w:val="24"/>
          <w:szCs w:val="24"/>
          <w:highlight w:val="yellow"/>
        </w:rPr>
        <w:t xml:space="preserve"> </w:t>
      </w:r>
      <w:r w:rsidRPr="00F866DE">
        <w:rPr>
          <w:w w:val="109"/>
          <w:sz w:val="24"/>
          <w:szCs w:val="24"/>
          <w:highlight w:val="yellow"/>
        </w:rPr>
        <w:t>higher-order</w:t>
      </w:r>
      <w:r w:rsidRPr="00F866DE">
        <w:rPr>
          <w:spacing w:val="11"/>
          <w:w w:val="109"/>
          <w:sz w:val="24"/>
          <w:szCs w:val="24"/>
          <w:highlight w:val="yellow"/>
        </w:rPr>
        <w:t xml:space="preserve"> </w:t>
      </w:r>
      <w:r w:rsidRPr="00F866DE">
        <w:rPr>
          <w:w w:val="109"/>
          <w:sz w:val="24"/>
          <w:szCs w:val="24"/>
          <w:highlight w:val="yellow"/>
        </w:rPr>
        <w:t>functions)</w:t>
      </w:r>
      <w:r w:rsidRPr="00F866DE">
        <w:rPr>
          <w:spacing w:val="11"/>
          <w:w w:val="109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to</w:t>
      </w:r>
      <w:r w:rsidRPr="00F866DE">
        <w:rPr>
          <w:spacing w:val="37"/>
          <w:sz w:val="24"/>
          <w:szCs w:val="24"/>
          <w:highlight w:val="yellow"/>
        </w:rPr>
        <w:t xml:space="preserve"> </w:t>
      </w:r>
      <w:proofErr w:type="gramStart"/>
      <w:r w:rsidRPr="00F866DE">
        <w:rPr>
          <w:sz w:val="24"/>
          <w:szCs w:val="24"/>
          <w:highlight w:val="yellow"/>
        </w:rPr>
        <w:t>achieve  concise</w:t>
      </w:r>
      <w:proofErr w:type="gramEnd"/>
      <w:r w:rsidRPr="00F866DE">
        <w:rPr>
          <w:spacing w:val="52"/>
          <w:sz w:val="24"/>
          <w:szCs w:val="24"/>
          <w:highlight w:val="yellow"/>
        </w:rPr>
        <w:t xml:space="preserve"> </w:t>
      </w:r>
      <w:r w:rsidRPr="00F866DE">
        <w:rPr>
          <w:w w:val="110"/>
          <w:sz w:val="24"/>
          <w:szCs w:val="24"/>
          <w:highlight w:val="yellow"/>
        </w:rPr>
        <w:t>readable</w:t>
      </w:r>
      <w:r w:rsidRPr="00F866DE">
        <w:rPr>
          <w:spacing w:val="10"/>
          <w:w w:val="110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code</w:t>
      </w:r>
      <w:r w:rsidRPr="00F866DE">
        <w:rPr>
          <w:spacing w:val="48"/>
          <w:sz w:val="24"/>
          <w:szCs w:val="24"/>
          <w:highlight w:val="yellow"/>
        </w:rPr>
        <w:t xml:space="preserve"> </w:t>
      </w:r>
      <w:r w:rsidRPr="00F866DE">
        <w:rPr>
          <w:sz w:val="24"/>
          <w:szCs w:val="24"/>
          <w:highlight w:val="yellow"/>
        </w:rPr>
        <w:t>will</w:t>
      </w:r>
      <w:r w:rsidRPr="00F866DE">
        <w:rPr>
          <w:spacing w:val="27"/>
          <w:sz w:val="24"/>
          <w:szCs w:val="24"/>
          <w:highlight w:val="yellow"/>
        </w:rPr>
        <w:t xml:space="preserve"> </w:t>
      </w:r>
      <w:r w:rsidRPr="00F866DE">
        <w:rPr>
          <w:w w:val="108"/>
          <w:sz w:val="24"/>
          <w:szCs w:val="24"/>
          <w:highlight w:val="yellow"/>
        </w:rPr>
        <w:t xml:space="preserve">be </w:t>
      </w:r>
      <w:r w:rsidRPr="00F866DE">
        <w:rPr>
          <w:w w:val="111"/>
          <w:sz w:val="24"/>
          <w:szCs w:val="24"/>
          <w:highlight w:val="yellow"/>
        </w:rPr>
        <w:t>rewarded.</w:t>
      </w:r>
    </w:p>
    <w:p w:rsidR="00FF59E8" w:rsidRDefault="00FF59E8">
      <w:pPr>
        <w:spacing w:before="9" w:line="140" w:lineRule="exact"/>
        <w:rPr>
          <w:sz w:val="15"/>
          <w:szCs w:val="15"/>
        </w:rPr>
      </w:pPr>
    </w:p>
    <w:p w:rsidR="00FF59E8" w:rsidRDefault="00FF59E8">
      <w:pPr>
        <w:spacing w:line="200" w:lineRule="exact"/>
      </w:pPr>
    </w:p>
    <w:p w:rsidR="00FF59E8" w:rsidRDefault="00260694">
      <w:pPr>
        <w:ind w:left="104" w:right="7029"/>
        <w:jc w:val="both"/>
        <w:rPr>
          <w:sz w:val="28"/>
          <w:szCs w:val="28"/>
        </w:rPr>
      </w:pPr>
      <w:r>
        <w:rPr>
          <w:b/>
          <w:w w:val="112"/>
          <w:sz w:val="28"/>
          <w:szCs w:val="28"/>
        </w:rPr>
        <w:t>Moodle</w:t>
      </w:r>
      <w:r>
        <w:rPr>
          <w:b/>
          <w:spacing w:val="-13"/>
          <w:w w:val="112"/>
          <w:sz w:val="28"/>
          <w:szCs w:val="28"/>
        </w:rPr>
        <w:t xml:space="preserve"> </w:t>
      </w:r>
      <w:r>
        <w:rPr>
          <w:b/>
          <w:w w:val="112"/>
          <w:sz w:val="28"/>
          <w:szCs w:val="28"/>
        </w:rPr>
        <w:t>submission</w:t>
      </w:r>
    </w:p>
    <w:p w:rsidR="00FF59E8" w:rsidRDefault="00FF59E8">
      <w:pPr>
        <w:spacing w:before="17" w:line="200" w:lineRule="exact"/>
      </w:pPr>
    </w:p>
    <w:p w:rsidR="00FF59E8" w:rsidRDefault="00260694">
      <w:pPr>
        <w:spacing w:line="251" w:lineRule="auto"/>
        <w:ind w:left="104" w:right="76"/>
        <w:jc w:val="both"/>
        <w:rPr>
          <w:sz w:val="24"/>
          <w:szCs w:val="24"/>
        </w:rPr>
      </w:pPr>
      <w:r>
        <w:rPr>
          <w:spacing w:val="-23"/>
          <w:w w:val="80"/>
          <w:sz w:val="24"/>
          <w:szCs w:val="24"/>
        </w:rPr>
        <w:t>Y</w:t>
      </w:r>
      <w:r>
        <w:rPr>
          <w:w w:val="110"/>
          <w:sz w:val="24"/>
          <w:szCs w:val="24"/>
        </w:rPr>
        <w:t>ou</w:t>
      </w:r>
      <w:r>
        <w:rPr>
          <w:spacing w:val="8"/>
          <w:w w:val="1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should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submit</w:t>
      </w:r>
      <w:proofErr w:type="gramEnd"/>
      <w:r>
        <w:rPr>
          <w:sz w:val="24"/>
          <w:szCs w:val="24"/>
        </w:rPr>
        <w:t xml:space="preserve">  your</w:t>
      </w:r>
      <w:r>
        <w:rPr>
          <w:spacing w:val="3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2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via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unit’s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Moodle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site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deadline</w:t>
      </w:r>
      <w:r>
        <w:rPr>
          <w:spacing w:val="2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specified</w:t>
      </w:r>
      <w:r>
        <w:rPr>
          <w:spacing w:val="4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above. </w:t>
      </w:r>
      <w:r>
        <w:rPr>
          <w:sz w:val="24"/>
          <w:szCs w:val="24"/>
        </w:rPr>
        <w:t>Make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sure</w:t>
      </w:r>
      <w:r>
        <w:rPr>
          <w:spacing w:val="4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that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proofErr w:type="gramEnd"/>
      <w:r>
        <w:rPr>
          <w:spacing w:val="3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named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38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student</w:t>
      </w:r>
      <w:r>
        <w:rPr>
          <w:spacing w:val="8"/>
          <w:w w:val="111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numbe</w:t>
      </w:r>
      <w:r>
        <w:rPr>
          <w:spacing w:val="-30"/>
          <w:w w:val="111"/>
          <w:sz w:val="24"/>
          <w:szCs w:val="24"/>
        </w:rPr>
        <w:t>r</w:t>
      </w:r>
      <w:r>
        <w:rPr>
          <w:w w:val="111"/>
          <w:sz w:val="24"/>
          <w:szCs w:val="24"/>
        </w:rPr>
        <w:t xml:space="preserve">, </w:t>
      </w:r>
      <w:r>
        <w:rPr>
          <w:sz w:val="24"/>
          <w:szCs w:val="24"/>
        </w:rPr>
        <w:t>and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.</w:t>
      </w:r>
      <w:proofErr w:type="spellStart"/>
      <w:r>
        <w:rPr>
          <w:w w:val="108"/>
          <w:sz w:val="24"/>
          <w:szCs w:val="24"/>
        </w:rPr>
        <w:t>hs</w:t>
      </w:r>
      <w:proofErr w:type="spellEnd"/>
      <w:r>
        <w:rPr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suffix;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example, </w:t>
      </w:r>
      <w:r>
        <w:rPr>
          <w:spacing w:val="16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123456.hs.</w:t>
      </w:r>
      <w:r>
        <w:rPr>
          <w:spacing w:val="22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Click on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link</w:t>
      </w:r>
      <w:r>
        <w:rPr>
          <w:spacing w:val="2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labelled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gramEnd"/>
      <w:r>
        <w:rPr>
          <w:sz w:val="24"/>
          <w:szCs w:val="24"/>
        </w:rPr>
        <w:t>Haskell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Assignment </w:t>
      </w:r>
      <w:r>
        <w:rPr>
          <w:spacing w:val="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Submission” </w:t>
      </w:r>
      <w:r>
        <w:rPr>
          <w:sz w:val="24"/>
          <w:szCs w:val="24"/>
        </w:rPr>
        <w:t>and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upload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Haskell</w:t>
      </w:r>
      <w:r>
        <w:rPr>
          <w:spacing w:val="4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program.</w:t>
      </w:r>
      <w:r>
        <w:rPr>
          <w:spacing w:val="17"/>
          <w:w w:val="109"/>
          <w:sz w:val="24"/>
          <w:szCs w:val="24"/>
        </w:rPr>
        <w:t xml:space="preserve"> </w:t>
      </w:r>
      <w:r>
        <w:rPr>
          <w:spacing w:val="-23"/>
          <w:w w:val="80"/>
          <w:sz w:val="24"/>
          <w:szCs w:val="24"/>
        </w:rPr>
        <w:t>Y</w:t>
      </w:r>
      <w:r>
        <w:rPr>
          <w:w w:val="110"/>
          <w:sz w:val="24"/>
          <w:szCs w:val="24"/>
        </w:rPr>
        <w:t>ou</w:t>
      </w:r>
      <w:r>
        <w:rPr>
          <w:spacing w:val="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should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proofErr w:type="gramEnd"/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upload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film</w:t>
      </w:r>
      <w:r>
        <w:rPr>
          <w:spacing w:val="10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database</w:t>
      </w:r>
      <w:r>
        <w:rPr>
          <w:spacing w:val="44"/>
          <w:w w:val="10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file.</w:t>
      </w:r>
    </w:p>
    <w:p w:rsidR="00FF59E8" w:rsidRDefault="00FF59E8">
      <w:pPr>
        <w:spacing w:before="9" w:line="140" w:lineRule="exact"/>
        <w:rPr>
          <w:sz w:val="15"/>
          <w:szCs w:val="15"/>
        </w:rPr>
      </w:pPr>
    </w:p>
    <w:p w:rsidR="00FF59E8" w:rsidRDefault="00FF59E8">
      <w:pPr>
        <w:spacing w:line="200" w:lineRule="exact"/>
      </w:pPr>
    </w:p>
    <w:p w:rsidR="00FF59E8" w:rsidRDefault="00260694">
      <w:pPr>
        <w:ind w:left="104" w:right="7610"/>
        <w:jc w:val="both"/>
        <w:rPr>
          <w:sz w:val="28"/>
          <w:szCs w:val="28"/>
        </w:rPr>
      </w:pPr>
      <w:r>
        <w:rPr>
          <w:b/>
          <w:w w:val="111"/>
          <w:sz w:val="28"/>
          <w:szCs w:val="28"/>
        </w:rPr>
        <w:t>Demonstration</w:t>
      </w:r>
    </w:p>
    <w:p w:rsidR="00FF59E8" w:rsidRDefault="00FF59E8">
      <w:pPr>
        <w:spacing w:before="11" w:line="200" w:lineRule="exact"/>
      </w:pPr>
    </w:p>
    <w:p w:rsidR="00FF59E8" w:rsidRDefault="00260694">
      <w:pPr>
        <w:spacing w:line="280" w:lineRule="exact"/>
        <w:ind w:left="104" w:right="68"/>
        <w:jc w:val="both"/>
        <w:rPr>
          <w:sz w:val="24"/>
          <w:szCs w:val="24"/>
        </w:rPr>
      </w:pPr>
      <w:r>
        <w:rPr>
          <w:spacing w:val="-23"/>
          <w:w w:val="80"/>
          <w:sz w:val="24"/>
          <w:szCs w:val="24"/>
        </w:rPr>
        <w:t>Y</w:t>
      </w:r>
      <w:r>
        <w:rPr>
          <w:w w:val="110"/>
          <w:sz w:val="24"/>
          <w:szCs w:val="24"/>
        </w:rPr>
        <w:t>ou</w:t>
      </w:r>
      <w:r>
        <w:rPr>
          <w:spacing w:val="23"/>
          <w:w w:val="1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must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proofErr w:type="gramEnd"/>
      <w:r>
        <w:rPr>
          <w:sz w:val="24"/>
          <w:szCs w:val="24"/>
        </w:rPr>
        <w:t xml:space="preserve">  make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changes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54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18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after </w:t>
      </w:r>
      <w:r>
        <w:rPr>
          <w:spacing w:val="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submitting</w:t>
      </w:r>
      <w:r>
        <w:rPr>
          <w:spacing w:val="18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Moodle.  </w:t>
      </w:r>
      <w:r>
        <w:rPr>
          <w:spacing w:val="7"/>
          <w:sz w:val="24"/>
          <w:szCs w:val="24"/>
        </w:rPr>
        <w:t xml:space="preserve"> </w:t>
      </w:r>
      <w:r>
        <w:rPr>
          <w:spacing w:val="-23"/>
          <w:w w:val="80"/>
          <w:sz w:val="24"/>
          <w:szCs w:val="24"/>
        </w:rPr>
        <w:t>Y</w:t>
      </w:r>
      <w:r>
        <w:rPr>
          <w:w w:val="110"/>
          <w:sz w:val="24"/>
          <w:szCs w:val="24"/>
        </w:rPr>
        <w:t>ou</w:t>
      </w:r>
      <w:r>
        <w:rPr>
          <w:spacing w:val="23"/>
          <w:w w:val="11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need </w:t>
      </w:r>
      <w:r>
        <w:rPr>
          <w:spacing w:val="13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to</w:t>
      </w:r>
      <w:proofErr w:type="gramEnd"/>
      <w:r>
        <w:rPr>
          <w:w w:val="111"/>
          <w:sz w:val="24"/>
          <w:szCs w:val="24"/>
        </w:rPr>
        <w:t xml:space="preserve"> demonstrate</w:t>
      </w:r>
      <w:r>
        <w:rPr>
          <w:spacing w:val="21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functionality</w:t>
      </w:r>
      <w:r>
        <w:rPr>
          <w:spacing w:val="24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copy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r>
        <w:rPr>
          <w:spacing w:val="2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us,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verify</w:t>
      </w:r>
      <w:r>
        <w:rPr>
          <w:spacing w:val="39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 xml:space="preserve">that </w:t>
      </w:r>
      <w:r>
        <w:rPr>
          <w:sz w:val="24"/>
          <w:szCs w:val="24"/>
        </w:rPr>
        <w:t>this</w:t>
      </w:r>
      <w:r>
        <w:rPr>
          <w:spacing w:val="33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program </w:t>
      </w:r>
      <w:r>
        <w:rPr>
          <w:sz w:val="24"/>
          <w:szCs w:val="24"/>
        </w:rPr>
        <w:t>is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identical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Moodle-submitted</w:t>
      </w:r>
      <w:r>
        <w:rPr>
          <w:spacing w:val="1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version. </w:t>
      </w:r>
      <w:r>
        <w:rPr>
          <w:spacing w:val="44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ask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27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technical questions</w:t>
      </w:r>
      <w:r>
        <w:rPr>
          <w:spacing w:val="10"/>
          <w:w w:val="10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about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proofErr w:type="gramEnd"/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4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program.</w:t>
      </w:r>
      <w:r>
        <w:rPr>
          <w:spacing w:val="44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Make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sure</w:t>
      </w:r>
      <w:r>
        <w:rPr>
          <w:spacing w:val="5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that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proofErr w:type="gramEnd"/>
      <w:r>
        <w:rPr>
          <w:spacing w:val="46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database</w:t>
      </w:r>
      <w:r>
        <w:rPr>
          <w:spacing w:val="9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text-file</w:t>
      </w:r>
      <w:r>
        <w:rPr>
          <w:spacing w:val="45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includes </w:t>
      </w:r>
      <w:r>
        <w:rPr>
          <w:sz w:val="24"/>
          <w:szCs w:val="24"/>
        </w:rPr>
        <w:t>an</w:t>
      </w:r>
      <w:r>
        <w:rPr>
          <w:spacing w:val="23"/>
          <w:sz w:val="24"/>
          <w:szCs w:val="24"/>
        </w:rPr>
        <w:t xml:space="preserve"> </w:t>
      </w:r>
      <w:r>
        <w:rPr>
          <w:b/>
          <w:sz w:val="24"/>
          <w:szCs w:val="24"/>
        </w:rPr>
        <w:t>exact</w:t>
      </w:r>
      <w:r>
        <w:rPr>
          <w:b/>
          <w:spacing w:val="44"/>
          <w:sz w:val="24"/>
          <w:szCs w:val="24"/>
        </w:rPr>
        <w:t xml:space="preserve"> </w:t>
      </w:r>
      <w:r>
        <w:rPr>
          <w:b/>
          <w:sz w:val="24"/>
          <w:szCs w:val="24"/>
        </w:rPr>
        <w:t>copy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sz w:val="24"/>
          <w:szCs w:val="24"/>
        </w:rPr>
        <w:t>the</w:t>
      </w:r>
      <w:r>
        <w:rPr>
          <w:b/>
          <w:spacing w:val="28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supplied</w:t>
      </w:r>
      <w:r>
        <w:rPr>
          <w:b/>
          <w:spacing w:val="-9"/>
          <w:w w:val="109"/>
          <w:sz w:val="24"/>
          <w:szCs w:val="24"/>
        </w:rPr>
        <w:t xml:space="preserve"> </w:t>
      </w:r>
      <w:r>
        <w:rPr>
          <w:b/>
          <w:sz w:val="24"/>
          <w:szCs w:val="24"/>
        </w:rPr>
        <w:t>test</w:t>
      </w:r>
      <w:r>
        <w:rPr>
          <w:b/>
          <w:spacing w:val="39"/>
          <w:sz w:val="24"/>
          <w:szCs w:val="24"/>
        </w:rPr>
        <w:t xml:space="preserve"> </w:t>
      </w:r>
      <w:r>
        <w:rPr>
          <w:b/>
          <w:sz w:val="24"/>
          <w:szCs w:val="24"/>
        </w:rPr>
        <w:t>data</w:t>
      </w:r>
      <w:r>
        <w:rPr>
          <w:b/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in-class</w:t>
      </w:r>
      <w:r>
        <w:rPr>
          <w:spacing w:val="23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demonstration</w:t>
      </w:r>
      <w:r>
        <w:rPr>
          <w:spacing w:val="-12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allow</w:t>
      </w:r>
      <w:r>
        <w:rPr>
          <w:spacing w:val="26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us </w:t>
      </w:r>
      <w:r>
        <w:rPr>
          <w:sz w:val="24"/>
          <w:szCs w:val="24"/>
        </w:rPr>
        <w:t>to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program’s</w:t>
      </w:r>
      <w:r>
        <w:rPr>
          <w:spacing w:val="3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correctness.</w:t>
      </w:r>
      <w:r>
        <w:rPr>
          <w:spacing w:val="15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3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interface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fully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working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vital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53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 xml:space="preserve">the </w:t>
      </w:r>
      <w:r>
        <w:rPr>
          <w:rFonts w:ascii="SimSun-ExtB" w:eastAsia="SimSun-ExtB" w:hAnsi="SimSun-ExtB" w:cs="SimSun-ExtB"/>
          <w:sz w:val="24"/>
          <w:szCs w:val="24"/>
        </w:rPr>
        <w:t>demo</w:t>
      </w:r>
      <w:r>
        <w:rPr>
          <w:rFonts w:ascii="SimSun-ExtB" w:eastAsia="SimSun-ExtB" w:hAnsi="SimSun-ExtB" w:cs="SimSun-ExtB"/>
          <w:spacing w:val="-25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fully</w:t>
      </w:r>
      <w:r>
        <w:rPr>
          <w:spacing w:val="3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demonstrates</w:t>
      </w:r>
      <w:r>
        <w:rPr>
          <w:spacing w:val="19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core</w:t>
      </w:r>
      <w:r>
        <w:rPr>
          <w:spacing w:val="54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functionality</w:t>
      </w:r>
      <w:r>
        <w:rPr>
          <w:spacing w:val="21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56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program:</w:t>
      </w:r>
      <w:r>
        <w:rPr>
          <w:spacing w:val="53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receive </w:t>
      </w:r>
      <w:r>
        <w:rPr>
          <w:sz w:val="24"/>
          <w:szCs w:val="24"/>
        </w:rPr>
        <w:t>no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credit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functionality</w:t>
      </w:r>
      <w:r>
        <w:rPr>
          <w:spacing w:val="18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cannot </w:t>
      </w:r>
      <w:r>
        <w:rPr>
          <w:spacing w:val="26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demonstrate</w:t>
      </w:r>
      <w:r>
        <w:rPr>
          <w:spacing w:val="15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with  a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user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interface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rFonts w:ascii="SimSun-ExtB" w:eastAsia="SimSun-ExtB" w:hAnsi="SimSun-ExtB" w:cs="SimSun-ExtB"/>
          <w:w w:val="102"/>
          <w:sz w:val="24"/>
          <w:szCs w:val="24"/>
        </w:rPr>
        <w:t xml:space="preserve">demo </w:t>
      </w:r>
      <w:r>
        <w:rPr>
          <w:sz w:val="24"/>
          <w:szCs w:val="24"/>
        </w:rPr>
        <w:t xml:space="preserve">function. 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your </w:t>
      </w:r>
      <w:r>
        <w:rPr>
          <w:spacing w:val="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program</w:t>
      </w:r>
      <w:proofErr w:type="gramEnd"/>
      <w:r>
        <w:rPr>
          <w:spacing w:val="2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gives</w:t>
      </w:r>
      <w:r>
        <w:rPr>
          <w:spacing w:val="45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unexpected</w:t>
      </w:r>
      <w:r>
        <w:rPr>
          <w:spacing w:val="2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results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due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incorrect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8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database </w:t>
      </w:r>
      <w:r>
        <w:rPr>
          <w:sz w:val="24"/>
          <w:szCs w:val="24"/>
        </w:rPr>
        <w:t>then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you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lose</w:t>
      </w:r>
      <w:r>
        <w:rPr>
          <w:spacing w:val="29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marks.</w:t>
      </w:r>
    </w:p>
    <w:p w:rsidR="00FF59E8" w:rsidRDefault="00FF59E8">
      <w:pPr>
        <w:spacing w:before="6" w:line="160" w:lineRule="exact"/>
        <w:rPr>
          <w:sz w:val="16"/>
          <w:szCs w:val="16"/>
        </w:rPr>
      </w:pPr>
    </w:p>
    <w:p w:rsidR="00FF59E8" w:rsidRDefault="00FF59E8">
      <w:pPr>
        <w:spacing w:line="200" w:lineRule="exact"/>
      </w:pPr>
    </w:p>
    <w:p w:rsidR="00FF59E8" w:rsidRDefault="00260694">
      <w:pPr>
        <w:ind w:left="104" w:right="8250"/>
        <w:jc w:val="both"/>
        <w:rPr>
          <w:sz w:val="28"/>
          <w:szCs w:val="28"/>
        </w:rPr>
      </w:pPr>
      <w:r>
        <w:rPr>
          <w:b/>
          <w:w w:val="108"/>
          <w:sz w:val="28"/>
          <w:szCs w:val="28"/>
        </w:rPr>
        <w:t>Important</w:t>
      </w:r>
    </w:p>
    <w:p w:rsidR="00FF59E8" w:rsidRDefault="00FF59E8">
      <w:pPr>
        <w:spacing w:before="17" w:line="200" w:lineRule="exact"/>
      </w:pPr>
    </w:p>
    <w:p w:rsidR="00FF59E8" w:rsidRDefault="00260694">
      <w:pPr>
        <w:spacing w:line="251" w:lineRule="auto"/>
        <w:ind w:left="104" w:right="76"/>
        <w:jc w:val="both"/>
        <w:rPr>
          <w:sz w:val="24"/>
          <w:szCs w:val="24"/>
        </w:rPr>
      </w:pPr>
      <w:r>
        <w:rPr>
          <w:b/>
          <w:sz w:val="24"/>
          <w:szCs w:val="24"/>
        </w:rPr>
        <w:t>This</w:t>
      </w:r>
      <w:r>
        <w:rPr>
          <w:b/>
          <w:spacing w:val="47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53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individual</w:t>
      </w:r>
      <w:r>
        <w:rPr>
          <w:b/>
          <w:spacing w:val="29"/>
          <w:w w:val="107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coursework,</w:t>
      </w:r>
      <w:r>
        <w:rPr>
          <w:b/>
          <w:spacing w:val="35"/>
          <w:w w:val="107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and  so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the 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work  you 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submit </w:t>
      </w:r>
      <w:r>
        <w:rPr>
          <w:b/>
          <w:spacing w:val="23"/>
          <w:sz w:val="24"/>
          <w:szCs w:val="24"/>
        </w:rPr>
        <w:t xml:space="preserve"> </w:t>
      </w:r>
      <w:r>
        <w:rPr>
          <w:b/>
          <w:sz w:val="24"/>
          <w:szCs w:val="24"/>
        </w:rPr>
        <w:t>for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w w:val="111"/>
          <w:sz w:val="24"/>
          <w:szCs w:val="24"/>
        </w:rPr>
        <w:t>assessment</w:t>
      </w:r>
      <w:r>
        <w:rPr>
          <w:b/>
          <w:spacing w:val="27"/>
          <w:w w:val="11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must 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 xml:space="preserve">be </w:t>
      </w:r>
      <w:r>
        <w:rPr>
          <w:b/>
          <w:sz w:val="24"/>
          <w:szCs w:val="24"/>
        </w:rPr>
        <w:t>your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own.   Any</w:t>
      </w:r>
      <w:r>
        <w:rPr>
          <w:b/>
          <w:spacing w:val="18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attempt </w:t>
      </w:r>
      <w:r>
        <w:rPr>
          <w:b/>
          <w:spacing w:val="26"/>
          <w:sz w:val="24"/>
          <w:szCs w:val="24"/>
        </w:rPr>
        <w:t xml:space="preserve"> </w:t>
      </w:r>
      <w:r>
        <w:rPr>
          <w:b/>
          <w:sz w:val="24"/>
          <w:szCs w:val="24"/>
        </w:rPr>
        <w:t>to</w:t>
      </w:r>
      <w:proofErr w:type="gramEnd"/>
      <w:r>
        <w:rPr>
          <w:b/>
          <w:spacing w:val="44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pass 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off</w:t>
      </w:r>
      <w:r>
        <w:rPr>
          <w:b/>
          <w:spacing w:val="42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somebody</w:t>
      </w:r>
      <w:r>
        <w:rPr>
          <w:b/>
          <w:spacing w:val="17"/>
          <w:w w:val="109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else’s 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>work</w:t>
      </w:r>
      <w:r>
        <w:rPr>
          <w:b/>
          <w:spacing w:val="49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your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own, </w:t>
      </w:r>
      <w:r>
        <w:rPr>
          <w:b/>
          <w:spacing w:val="19"/>
          <w:sz w:val="24"/>
          <w:szCs w:val="24"/>
        </w:rPr>
        <w:t xml:space="preserve"> </w:t>
      </w:r>
      <w:r>
        <w:rPr>
          <w:b/>
          <w:sz w:val="24"/>
          <w:szCs w:val="24"/>
        </w:rPr>
        <w:t>or</w:t>
      </w:r>
      <w:r>
        <w:rPr>
          <w:b/>
          <w:spacing w:val="34"/>
          <w:sz w:val="24"/>
          <w:szCs w:val="24"/>
        </w:rPr>
        <w:t xml:space="preserve"> </w:t>
      </w:r>
      <w:r>
        <w:rPr>
          <w:b/>
          <w:sz w:val="24"/>
          <w:szCs w:val="24"/>
        </w:rPr>
        <w:t>unfair</w:t>
      </w:r>
      <w:r>
        <w:rPr>
          <w:b/>
          <w:spacing w:val="54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 xml:space="preserve">col- </w:t>
      </w:r>
      <w:proofErr w:type="spellStart"/>
      <w:r>
        <w:rPr>
          <w:b/>
          <w:w w:val="108"/>
          <w:sz w:val="24"/>
          <w:szCs w:val="24"/>
        </w:rPr>
        <w:t>laboration</w:t>
      </w:r>
      <w:proofErr w:type="spellEnd"/>
      <w:r>
        <w:rPr>
          <w:b/>
          <w:w w:val="108"/>
          <w:sz w:val="24"/>
          <w:szCs w:val="24"/>
        </w:rPr>
        <w:t>,</w:t>
      </w:r>
      <w:r>
        <w:rPr>
          <w:b/>
          <w:spacing w:val="7"/>
          <w:w w:val="108"/>
          <w:sz w:val="24"/>
          <w:szCs w:val="24"/>
        </w:rPr>
        <w:t xml:space="preserve"> </w:t>
      </w:r>
      <w:r>
        <w:rPr>
          <w:b/>
          <w:sz w:val="24"/>
          <w:szCs w:val="24"/>
        </w:rPr>
        <w:t>is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plagiarism,</w:t>
      </w:r>
      <w:r>
        <w:rPr>
          <w:b/>
          <w:spacing w:val="8"/>
          <w:w w:val="107"/>
          <w:sz w:val="24"/>
          <w:szCs w:val="24"/>
        </w:rPr>
        <w:t xml:space="preserve"> </w:t>
      </w:r>
      <w:r>
        <w:rPr>
          <w:b/>
          <w:sz w:val="24"/>
          <w:szCs w:val="24"/>
        </w:rPr>
        <w:t>which  is</w:t>
      </w:r>
      <w:r>
        <w:rPr>
          <w:b/>
          <w:spacing w:val="30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2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serious </w:t>
      </w:r>
      <w:r>
        <w:rPr>
          <w:b/>
          <w:spacing w:val="23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academic</w:t>
      </w:r>
      <w:r>
        <w:rPr>
          <w:b/>
          <w:spacing w:val="-4"/>
          <w:w w:val="109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offence.</w:t>
      </w:r>
      <w:r>
        <w:rPr>
          <w:b/>
          <w:spacing w:val="35"/>
          <w:w w:val="109"/>
          <w:sz w:val="24"/>
          <w:szCs w:val="24"/>
        </w:rPr>
        <w:t xml:space="preserve"> </w:t>
      </w:r>
      <w:r>
        <w:rPr>
          <w:b/>
          <w:sz w:val="24"/>
          <w:szCs w:val="24"/>
        </w:rPr>
        <w:t>Any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w w:val="110"/>
          <w:sz w:val="24"/>
          <w:szCs w:val="24"/>
        </w:rPr>
        <w:t>suspected</w:t>
      </w:r>
      <w:r>
        <w:rPr>
          <w:b/>
          <w:spacing w:val="5"/>
          <w:w w:val="110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cases </w:t>
      </w:r>
      <w:r>
        <w:rPr>
          <w:b/>
          <w:spacing w:val="13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of</w:t>
      </w:r>
      <w:proofErr w:type="gramEnd"/>
      <w:r>
        <w:rPr>
          <w:b/>
          <w:w w:val="109"/>
          <w:sz w:val="24"/>
          <w:szCs w:val="24"/>
        </w:rPr>
        <w:t xml:space="preserve"> </w:t>
      </w:r>
      <w:r>
        <w:rPr>
          <w:b/>
          <w:w w:val="107"/>
          <w:sz w:val="24"/>
          <w:szCs w:val="24"/>
        </w:rPr>
        <w:t>plagiarism</w:t>
      </w:r>
      <w:r>
        <w:rPr>
          <w:b/>
          <w:spacing w:val="6"/>
          <w:w w:val="107"/>
          <w:sz w:val="24"/>
          <w:szCs w:val="24"/>
        </w:rPr>
        <w:t xml:space="preserve"> </w:t>
      </w:r>
      <w:r>
        <w:rPr>
          <w:b/>
          <w:sz w:val="24"/>
          <w:szCs w:val="24"/>
        </w:rPr>
        <w:t>will</w:t>
      </w:r>
      <w:r>
        <w:rPr>
          <w:b/>
          <w:spacing w:val="44"/>
          <w:sz w:val="24"/>
          <w:szCs w:val="24"/>
        </w:rPr>
        <w:t xml:space="preserve"> </w:t>
      </w:r>
      <w:r>
        <w:rPr>
          <w:b/>
          <w:sz w:val="24"/>
          <w:szCs w:val="24"/>
        </w:rPr>
        <w:t>be</w:t>
      </w:r>
      <w:r>
        <w:rPr>
          <w:b/>
          <w:spacing w:val="32"/>
          <w:sz w:val="24"/>
          <w:szCs w:val="24"/>
        </w:rPr>
        <w:t xml:space="preserve"> </w:t>
      </w:r>
      <w:r>
        <w:rPr>
          <w:b/>
          <w:sz w:val="24"/>
          <w:szCs w:val="24"/>
        </w:rPr>
        <w:t>dealt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z w:val="24"/>
          <w:szCs w:val="24"/>
        </w:rPr>
        <w:t>with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in</w:t>
      </w:r>
      <w:r>
        <w:rPr>
          <w:b/>
          <w:spacing w:val="26"/>
          <w:sz w:val="24"/>
          <w:szCs w:val="24"/>
        </w:rPr>
        <w:t xml:space="preserve"> </w:t>
      </w:r>
      <w:r>
        <w:rPr>
          <w:b/>
          <w:w w:val="108"/>
          <w:sz w:val="24"/>
          <w:szCs w:val="24"/>
        </w:rPr>
        <w:t>accordance</w:t>
      </w:r>
      <w:r>
        <w:rPr>
          <w:b/>
          <w:spacing w:val="5"/>
          <w:w w:val="108"/>
          <w:sz w:val="24"/>
          <w:szCs w:val="24"/>
        </w:rPr>
        <w:t xml:space="preserve"> </w:t>
      </w:r>
      <w:r>
        <w:rPr>
          <w:b/>
          <w:sz w:val="24"/>
          <w:szCs w:val="24"/>
        </w:rPr>
        <w:t>with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University 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w w:val="109"/>
          <w:sz w:val="24"/>
          <w:szCs w:val="24"/>
        </w:rPr>
        <w:t>regulations</w:t>
      </w:r>
      <w:r>
        <w:rPr>
          <w:w w:val="110"/>
          <w:sz w:val="24"/>
          <w:szCs w:val="24"/>
        </w:rPr>
        <w:t>.</w:t>
      </w:r>
    </w:p>
    <w:p w:rsidR="00FF59E8" w:rsidRDefault="00FF59E8">
      <w:pPr>
        <w:spacing w:before="20" w:line="200" w:lineRule="exact"/>
      </w:pPr>
    </w:p>
    <w:p w:rsidR="00FF59E8" w:rsidRDefault="00260694">
      <w:pPr>
        <w:ind w:left="104" w:right="7952"/>
        <w:jc w:val="both"/>
        <w:rPr>
          <w:sz w:val="24"/>
          <w:szCs w:val="24"/>
        </w:rPr>
      </w:pPr>
      <w:r>
        <w:rPr>
          <w:b/>
          <w:sz w:val="24"/>
          <w:szCs w:val="24"/>
        </w:rPr>
        <w:t>Matthew</w:t>
      </w:r>
      <w:r>
        <w:rPr>
          <w:b/>
          <w:spacing w:val="56"/>
          <w:sz w:val="24"/>
          <w:szCs w:val="24"/>
        </w:rPr>
        <w:t xml:space="preserve"> </w:t>
      </w:r>
      <w:r>
        <w:rPr>
          <w:b/>
          <w:spacing w:val="-8"/>
          <w:w w:val="95"/>
          <w:sz w:val="24"/>
          <w:szCs w:val="24"/>
        </w:rPr>
        <w:t>P</w:t>
      </w:r>
      <w:r>
        <w:rPr>
          <w:b/>
          <w:w w:val="114"/>
          <w:sz w:val="24"/>
          <w:szCs w:val="24"/>
        </w:rPr>
        <w:t>oole</w:t>
      </w:r>
    </w:p>
    <w:p w:rsidR="00FF59E8" w:rsidRDefault="00260694">
      <w:pPr>
        <w:spacing w:before="13"/>
        <w:ind w:left="104" w:right="8003"/>
        <w:jc w:val="both"/>
        <w:rPr>
          <w:sz w:val="24"/>
          <w:szCs w:val="24"/>
        </w:rPr>
      </w:pPr>
      <w:r>
        <w:rPr>
          <w:b/>
          <w:spacing w:val="-16"/>
          <w:sz w:val="24"/>
          <w:szCs w:val="24"/>
        </w:rPr>
        <w:t>F</w:t>
      </w:r>
      <w:r>
        <w:rPr>
          <w:b/>
          <w:sz w:val="24"/>
          <w:szCs w:val="24"/>
        </w:rPr>
        <w:t>ebruary</w:t>
      </w:r>
      <w:r>
        <w:rPr>
          <w:b/>
          <w:spacing w:val="28"/>
          <w:sz w:val="24"/>
          <w:szCs w:val="24"/>
        </w:rPr>
        <w:t xml:space="preserve"> </w:t>
      </w:r>
      <w:r>
        <w:rPr>
          <w:b/>
          <w:w w:val="115"/>
          <w:sz w:val="24"/>
          <w:szCs w:val="24"/>
        </w:rPr>
        <w:t>2017</w:t>
      </w:r>
    </w:p>
    <w:sectPr w:rsidR="00FF59E8">
      <w:pgSz w:w="11920" w:h="16840"/>
      <w:pgMar w:top="980" w:right="1000" w:bottom="280" w:left="1160" w:header="0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FF1" w:rsidRDefault="00106FF1">
      <w:r>
        <w:separator/>
      </w:r>
    </w:p>
  </w:endnote>
  <w:endnote w:type="continuationSeparator" w:id="0">
    <w:p w:rsidR="00106FF1" w:rsidRDefault="00106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9E8" w:rsidRDefault="00106FF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pt;margin-top:785.85pt;width:10.65pt;height:13.95pt;z-index:-251658752;mso-position-horizontal-relative:page;mso-position-vertical-relative:page" filled="f" stroked="f">
          <v:textbox inset="0,0,0,0">
            <w:txbxContent>
              <w:p w:rsidR="00FF59E8" w:rsidRDefault="00260694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w w:val="11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A2D67">
                  <w:rPr>
                    <w:noProof/>
                    <w:w w:val="110"/>
                    <w:sz w:val="24"/>
                    <w:szCs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FF1" w:rsidRDefault="00106FF1">
      <w:r>
        <w:separator/>
      </w:r>
    </w:p>
  </w:footnote>
  <w:footnote w:type="continuationSeparator" w:id="0">
    <w:p w:rsidR="00106FF1" w:rsidRDefault="00106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2B8D"/>
    <w:multiLevelType w:val="multilevel"/>
    <w:tmpl w:val="F45283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E8"/>
    <w:rsid w:val="0005019F"/>
    <w:rsid w:val="000C2701"/>
    <w:rsid w:val="000C392B"/>
    <w:rsid w:val="00106FF1"/>
    <w:rsid w:val="001B7A49"/>
    <w:rsid w:val="0022519F"/>
    <w:rsid w:val="00260694"/>
    <w:rsid w:val="003345F7"/>
    <w:rsid w:val="0034421A"/>
    <w:rsid w:val="003768A4"/>
    <w:rsid w:val="00382D1F"/>
    <w:rsid w:val="0038391F"/>
    <w:rsid w:val="004A2D67"/>
    <w:rsid w:val="004B1BB9"/>
    <w:rsid w:val="00553CFC"/>
    <w:rsid w:val="00A478B1"/>
    <w:rsid w:val="00B51092"/>
    <w:rsid w:val="00DA7193"/>
    <w:rsid w:val="00F866DE"/>
    <w:rsid w:val="00F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F75F57D-AC51-4262-B43A-E60A25D9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Rose</cp:lastModifiedBy>
  <cp:revision>6</cp:revision>
  <dcterms:created xsi:type="dcterms:W3CDTF">2017-03-17T17:06:00Z</dcterms:created>
  <dcterms:modified xsi:type="dcterms:W3CDTF">2017-03-20T02:11:00Z</dcterms:modified>
</cp:coreProperties>
</file>